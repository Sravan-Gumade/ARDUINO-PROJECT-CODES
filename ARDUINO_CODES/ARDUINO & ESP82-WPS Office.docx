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180"/>
        <w:jc w:val="center"/>
        <w:rPr>
          <w:rFonts w:ascii="Noto Serif" w:hAnsi="Noto Serif"/>
          <w:b/>
          <w:bCs/>
          <w:sz w:val="72"/>
          <w:szCs w:val="72"/>
        </w:rPr>
      </w:pPr>
      <w:bookmarkStart w:id="0" w:name="_GoBack"/>
      <w:bookmarkEnd w:id="0"/>
      <w:r>
        <w:rPr>
          <w:rFonts w:ascii="Noto Serif" w:hAnsi="Noto Serif"/>
          <w:b/>
          <w:bCs/>
          <w:sz w:val="72"/>
          <w:szCs w:val="72"/>
        </w:rPr>
        <w:t xml:space="preserve">ARDUINO </w:t>
      </w:r>
      <w:r>
        <w:rPr>
          <w:rFonts w:ascii="Noto Serif" w:hAnsi="Noto Serif"/>
          <w:b/>
          <w:bCs/>
          <w:sz w:val="72"/>
          <w:szCs w:val="72"/>
          <w:lang w:val="en-US"/>
        </w:rPr>
        <w:t>&amp; ESP8266</w:t>
      </w:r>
    </w:p>
    <w:p>
      <w:pPr>
        <w:pStyle w:val="style0"/>
        <w:spacing w:lineRule="auto" w:line="180"/>
        <w:jc w:val="center"/>
        <w:rPr>
          <w:rFonts w:ascii="Noto Serif" w:hAnsi="Noto Serif"/>
          <w:b/>
          <w:bCs/>
          <w:sz w:val="72"/>
          <w:szCs w:val="72"/>
        </w:rPr>
      </w:pPr>
      <w:r>
        <w:rPr>
          <w:rFonts w:ascii="Noto Serif" w:hAnsi="Noto Serif"/>
          <w:b/>
          <w:bCs/>
          <w:sz w:val="72"/>
          <w:szCs w:val="72"/>
          <w:lang w:val="en-US"/>
        </w:rPr>
        <w:t>PROGRAMMING</w:t>
      </w:r>
    </w:p>
    <w:p>
      <w:pPr>
        <w:pStyle w:val="style0"/>
        <w:spacing w:lineRule="auto" w:line="180"/>
        <w:jc w:val="center"/>
        <w:rPr>
          <w:rFonts w:ascii="Noto Serif" w:hAnsi="Noto Serif"/>
          <w:sz w:val="96"/>
          <w:szCs w:val="96"/>
        </w:rPr>
      </w:pPr>
    </w:p>
    <w:p>
      <w:pPr>
        <w:pStyle w:val="style0"/>
        <w:spacing w:lineRule="auto" w:line="180"/>
        <w:jc w:val="center"/>
        <w:rPr>
          <w:rFonts w:ascii="Noto Serif" w:hAnsi="Noto Serif"/>
          <w:sz w:val="96"/>
          <w:szCs w:val="96"/>
        </w:rPr>
      </w:pPr>
    </w:p>
    <w:p>
      <w:pPr>
        <w:pStyle w:val="style0"/>
        <w:spacing w:lineRule="auto" w:line="180"/>
        <w:jc w:val="center"/>
        <w:rPr>
          <w:rFonts w:ascii="Noto Serif" w:hAnsi="Noto Serif"/>
          <w:sz w:val="96"/>
          <w:szCs w:val="96"/>
        </w:rPr>
      </w:pPr>
    </w:p>
    <w:p>
      <w:pPr>
        <w:pStyle w:val="style0"/>
        <w:spacing w:lineRule="auto" w:line="180"/>
        <w:jc w:val="center"/>
        <w:rPr>
          <w:rFonts w:ascii="Noto Serif" w:hAnsi="Noto Serif"/>
          <w:sz w:val="96"/>
          <w:szCs w:val="96"/>
        </w:rPr>
      </w:pPr>
    </w:p>
    <w:p>
      <w:pPr>
        <w:pStyle w:val="style0"/>
        <w:spacing w:lineRule="auto" w:line="180"/>
        <w:jc w:val="center"/>
        <w:rPr>
          <w:rFonts w:ascii="Noto Serif" w:hAnsi="Noto Serif"/>
          <w:sz w:val="96"/>
          <w:szCs w:val="96"/>
        </w:rPr>
      </w:pPr>
    </w:p>
    <w:p>
      <w:pPr>
        <w:pStyle w:val="style0"/>
        <w:spacing w:lineRule="auto" w:line="180"/>
        <w:jc w:val="center"/>
        <w:rPr>
          <w:rFonts w:ascii="Noto Serif" w:hAnsi="Noto Serif"/>
          <w:sz w:val="96"/>
          <w:szCs w:val="96"/>
        </w:rPr>
      </w:pPr>
    </w:p>
    <w:p>
      <w:pPr>
        <w:pStyle w:val="style0"/>
        <w:spacing w:lineRule="auto" w:line="180"/>
        <w:jc w:val="center"/>
        <w:rPr>
          <w:rFonts w:ascii="Noto Serif" w:hAnsi="Noto Serif"/>
          <w:sz w:val="96"/>
          <w:szCs w:val="96"/>
        </w:rPr>
      </w:pPr>
    </w:p>
    <w:p>
      <w:pPr>
        <w:pStyle w:val="style0"/>
        <w:spacing w:lineRule="auto" w:line="180"/>
        <w:jc w:val="left"/>
        <w:rPr>
          <w:rFonts w:ascii="Noto Serif" w:hAnsi="Noto Serif"/>
          <w:sz w:val="96"/>
          <w:szCs w:val="96"/>
        </w:rPr>
      </w:pPr>
    </w:p>
    <w:p>
      <w:pPr>
        <w:pStyle w:val="style62"/>
        <w:jc w:val="center"/>
        <w:rPr/>
      </w:pPr>
      <w:r>
        <w:br w:type="page"/>
      </w:r>
      <w:r>
        <w:t>INDEX</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81"/>
        <w:gridCol w:w="7643"/>
      </w:tblGrid>
      <w:tr>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center"/>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S. No</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center"/>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Title</w:t>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1</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"PROGRAMMINGINTRODUCTION" \o "PROGRAMMINGINTRODUCTION"</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PROGRAMMING INTRODUCTION</w:t>
            </w:r>
            <w:r>
              <w:rPr>
                <w:rFonts w:ascii="Noto Serif" w:hAnsi="Noto Serif"/>
                <w:caps/>
                <w:smallCaps w:val="false"/>
                <w:color w:val="36363d"/>
                <w:sz w:val="28"/>
                <w:szCs w:val="28"/>
                <w:u w:val="none" w:color="000000"/>
                <w:lang w:val="en-US"/>
              </w:rPr>
              <w:fldChar w:fldCharType="end"/>
            </w:r>
            <w:r>
              <w:rPr>
                <w:rFonts w:ascii="Noto Serif" w:hAnsi="Noto Serif"/>
                <w:caps/>
                <w:smallCaps w:val="false"/>
                <w:color w:val="36363d"/>
                <w:sz w:val="28"/>
                <w:szCs w:val="28"/>
                <w:u w:val="none" w:color="000000"/>
                <w:lang w:val="en-US"/>
              </w:rPr>
              <w:t xml:space="preserve"> </w:t>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2</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"OPERATORS" \o "OPERATORS"</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OPERATORS</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3</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"Conditions" \o "Conditions"</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Conditions</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4</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"Loops" \o "Loops"</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Loops</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5</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"Functions" \o "Functions"</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Functions</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6</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"Arrayandpointer" \o "Arrayandpointer"</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Array and pointer</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7</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"Aboutpins" \o "Aboutpins"</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About pins</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8</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"SerialMonitor" \o "SerialMonitor"</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Serial Monitor</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9</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"Display" \o "Display"</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Display</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10</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"SDcard" \o "SDcard"</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SD card</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11</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"Keypad" \o "Keypad"</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Keypad</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12</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"IRREMOTECONTROL" \o "IRREMOTECONTROL"</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IR REMOTE CONTROL</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13</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"Moisturesensor" \o "Moisturesensor"</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Moisture sensor</w:t>
            </w:r>
            <w:r>
              <w:rPr>
                <w:rFonts w:ascii="Noto Serif" w:hAnsi="Noto Serif"/>
                <w:caps/>
                <w:smallCaps w:val="false"/>
                <w:color w:val="36363d"/>
                <w:sz w:val="28"/>
                <w:szCs w:val="28"/>
                <w:u w:val="none" w:color="000000"/>
                <w:lang w:val="en-US"/>
              </w:rPr>
              <w:fldChar w:fldCharType="end"/>
            </w:r>
          </w:p>
        </w:tc>
      </w:tr>
      <w:tr>
        <w:tblPrEx/>
        <w:trPr/>
        <w:tc>
          <w:tcPr>
            <w:tcW w:w="981"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t>14</w:t>
            </w:r>
          </w:p>
        </w:tc>
        <w:tc>
          <w:tcPr>
            <w:tcW w:w="7643" w:type="dxa"/>
            <w:tcBorders>
              <w:top w:val="single" w:sz="4" w:space="0" w:color="auto"/>
              <w:left w:val="single" w:sz="4" w:space="0" w:color="auto"/>
              <w:bottom w:val="single" w:sz="4" w:space="0" w:color="auto"/>
              <w:right w:val="single" w:sz="4" w:space="0" w:color="auto"/>
            </w:tcBorders>
          </w:tcPr>
          <w:p>
            <w:pPr>
              <w:pStyle w:val="style0"/>
              <w:spacing w:lineRule="auto" w:line="180"/>
              <w:jc w:val="left"/>
              <w:rPr>
                <w:rFonts w:ascii="Noto Serif" w:hAnsi="Noto Serif"/>
                <w:caps/>
                <w:smallCaps w:val="false"/>
                <w:color w:val="36363d"/>
                <w:sz w:val="28"/>
                <w:szCs w:val="28"/>
                <w:u w:val="none" w:color="000000"/>
              </w:rPr>
            </w:pPr>
            <w:r>
              <w:rPr>
                <w:rFonts w:ascii="Noto Serif" w:hAnsi="Noto Serif"/>
                <w:caps/>
                <w:smallCaps w:val="false"/>
                <w:color w:val="36363d"/>
                <w:sz w:val="28"/>
                <w:szCs w:val="28"/>
                <w:u w:val="none" w:color="000000"/>
                <w:lang w:val="en-US"/>
              </w:rPr>
              <w:fldChar w:fldCharType="begin"/>
            </w:r>
            <w:r>
              <w:rPr>
                <w:rFonts w:ascii="Noto Serif" w:hAnsi="Noto Serif"/>
                <w:caps/>
                <w:smallCaps w:val="false"/>
                <w:color w:val="36363d"/>
                <w:sz w:val="28"/>
                <w:szCs w:val="28"/>
                <w:u w:val="none" w:color="000000"/>
                <w:lang w:val="en-US"/>
              </w:rPr>
              <w:instrText xml:space="preserve"> HYPERLINK \l "Wifi" \o "Wifi"</w:instrText>
            </w:r>
            <w:r>
              <w:rPr>
                <w:rFonts w:ascii="Noto Serif" w:hAnsi="Noto Serif"/>
                <w:caps/>
                <w:smallCaps w:val="false"/>
                <w:color w:val="36363d"/>
                <w:sz w:val="28"/>
                <w:szCs w:val="28"/>
                <w:u w:val="none" w:color="000000"/>
                <w:lang w:val="en-US"/>
              </w:rPr>
              <w:fldChar w:fldCharType="separate"/>
            </w:r>
            <w:r>
              <w:rPr>
                <w:rStyle w:val="style85"/>
                <w:rFonts w:ascii="Noto Serif" w:hAnsi="Noto Serif"/>
                <w:caps/>
                <w:smallCaps w:val="false"/>
                <w:color w:val="36363d"/>
                <w:sz w:val="28"/>
                <w:szCs w:val="28"/>
                <w:u w:val="none" w:color="000000"/>
                <w:lang w:val="en-US"/>
              </w:rPr>
              <w:t>Wifi</w:t>
            </w:r>
            <w:r>
              <w:rPr>
                <w:rFonts w:ascii="Noto Serif" w:hAnsi="Noto Serif"/>
                <w:caps/>
                <w:smallCaps w:val="false"/>
                <w:color w:val="36363d"/>
                <w:sz w:val="28"/>
                <w:szCs w:val="28"/>
                <w:u w:val="none" w:color="000000"/>
                <w:lang w:val="en-US"/>
              </w:rPr>
              <w:fldChar w:fldCharType="end"/>
            </w:r>
          </w:p>
        </w:tc>
      </w:tr>
    </w:tbl>
    <w:p>
      <w:pPr>
        <w:pStyle w:val="style0"/>
        <w:spacing w:lineRule="auto" w:line="180"/>
        <w:jc w:val="left"/>
        <w:rPr>
          <w:rFonts w:ascii="Noto Serif" w:hAnsi="Noto Serif"/>
          <w:sz w:val="96"/>
          <w:szCs w:val="96"/>
        </w:rPr>
      </w:pPr>
    </w:p>
    <w:p>
      <w:pPr>
        <w:pStyle w:val="style62"/>
        <w:spacing w:lineRule="auto" w:line="240"/>
        <w:jc w:val="center"/>
        <w:rPr>
          <w:rFonts w:ascii="Noto Serif" w:hAnsi="Noto Serif"/>
        </w:rPr>
      </w:pPr>
    </w:p>
    <w:p>
      <w:pPr>
        <w:pStyle w:val="style62"/>
        <w:spacing w:lineRule="auto" w:line="240"/>
        <w:jc w:val="center"/>
        <w:rPr>
          <w:rFonts w:ascii="Noto Serif" w:hAnsi="Noto Serif"/>
        </w:rPr>
      </w:pPr>
      <w:r>
        <w:rPr>
          <w:rFonts w:ascii="Noto Serif" w:hAnsi="Noto Serif"/>
          <w:lang w:val="en-US"/>
        </w:rPr>
        <w:br w:type="page"/>
      </w:r>
      <w:bookmarkStart w:id="1" w:name="PROGRAMMINGINTRODUCTION"/>
      <w:r>
        <w:rPr>
          <w:rFonts w:ascii="Noto Serif" w:hAnsi="Noto Serif"/>
          <w:b/>
          <w:bCs/>
        </w:rPr>
        <w:t>PROGRAMMING</w:t>
      </w:r>
      <w:r>
        <w:rPr>
          <w:rFonts w:ascii="Noto Serif" w:hAnsi="Noto Serif"/>
          <w:b/>
          <w:bCs/>
          <w:lang w:val="en-US"/>
        </w:rPr>
        <w:t xml:space="preserve"> INTRODUCTION </w:t>
      </w:r>
      <w:bookmarkEnd w:id="1"/>
    </w:p>
    <w:p>
      <w:pPr>
        <w:pStyle w:val="style179"/>
        <w:numPr>
          <w:ilvl w:val="0"/>
          <w:numId w:val="1"/>
        </w:numPr>
        <w:spacing w:lineRule="exact" w:line="240"/>
        <w:jc w:val="left"/>
        <w:rPr>
          <w:rFonts w:ascii="Noto Serif" w:hAnsi="Noto Serif"/>
          <w:sz w:val="24"/>
          <w:szCs w:val="24"/>
          <w:lang w:val="en-US"/>
        </w:rPr>
      </w:pPr>
      <w:r>
        <w:rPr>
          <w:rFonts w:ascii="Noto Serif" w:hAnsi="Noto Serif"/>
          <w:sz w:val="24"/>
          <w:szCs w:val="24"/>
          <w:lang w:val="en-US"/>
        </w:rPr>
        <w:t xml:space="preserve">Android app for Arduino programming  </w:t>
      </w:r>
      <w:r>
        <w:rPr>
          <w:rFonts w:ascii="Noto Serif" w:hAnsi="Noto Serif"/>
          <w:sz w:val="24"/>
          <w:szCs w:val="24"/>
          <w:lang w:val="en-US"/>
        </w:rPr>
        <w:fldChar w:fldCharType="begin"/>
      </w:r>
      <w:r>
        <w:rPr>
          <w:rFonts w:ascii="Noto Serif" w:hAnsi="Noto Serif"/>
          <w:sz w:val="24"/>
          <w:szCs w:val="24"/>
          <w:lang w:val="en-US"/>
        </w:rPr>
        <w:instrText xml:space="preserve"> HYPERLINK "https://arduinodroid.en.uptodown.com/android/download" \o "https://arduinodroid.en.uptodown.com/android/download"</w:instrText>
      </w:r>
      <w:r>
        <w:rPr>
          <w:rFonts w:ascii="Noto Serif" w:hAnsi="Noto Serif"/>
          <w:sz w:val="24"/>
          <w:szCs w:val="24"/>
          <w:lang w:val="en-US"/>
        </w:rPr>
        <w:fldChar w:fldCharType="separate"/>
      </w:r>
      <w:r>
        <w:rPr>
          <w:rStyle w:val="style85"/>
          <w:rFonts w:ascii="Noto Serif" w:hAnsi="Noto Serif"/>
          <w:sz w:val="24"/>
          <w:szCs w:val="24"/>
          <w:lang w:val="en-US"/>
        </w:rPr>
        <w:t>Arduinodroid App</w:t>
      </w:r>
      <w:r>
        <w:rPr>
          <w:rFonts w:ascii="Noto Serif" w:hAnsi="Noto Serif"/>
          <w:sz w:val="24"/>
          <w:szCs w:val="24"/>
          <w:lang w:val="en-US"/>
        </w:rPr>
        <w:fldChar w:fldCharType="end"/>
      </w:r>
    </w:p>
    <w:p>
      <w:pPr>
        <w:pStyle w:val="style179"/>
        <w:numPr>
          <w:ilvl w:val="0"/>
          <w:numId w:val="1"/>
        </w:numPr>
        <w:spacing w:lineRule="exact" w:line="240"/>
        <w:jc w:val="left"/>
        <w:rPr>
          <w:rFonts w:ascii="Noto Serif" w:hAnsi="Noto Serif"/>
          <w:sz w:val="24"/>
          <w:szCs w:val="24"/>
          <w:lang w:val="en-US"/>
        </w:rPr>
      </w:pPr>
      <w:r>
        <w:rPr>
          <w:rFonts w:ascii="Noto Serif" w:hAnsi="Noto Serif"/>
          <w:sz w:val="24"/>
          <w:szCs w:val="24"/>
          <w:lang w:val="en-US"/>
        </w:rPr>
        <w:t>All functions are written in camel.</w:t>
      </w:r>
    </w:p>
    <w:p>
      <w:pPr>
        <w:pStyle w:val="style74"/>
        <w:spacing w:lineRule="auto" w:line="180"/>
        <w:rPr>
          <w:rStyle w:val="style261"/>
          <w:rFonts w:ascii="Noto Serif" w:hAnsi="Noto Serif"/>
        </w:rPr>
      </w:pPr>
      <w:r>
        <w:rPr>
          <w:rStyle w:val="style261"/>
          <w:rFonts w:ascii="Noto Serif" w:hAnsi="Noto Serif"/>
        </w:rPr>
        <w:t>Data types: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are the data types used in Arduino.</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456"/>
        <w:gridCol w:w="2086"/>
        <w:gridCol w:w="1396"/>
        <w:gridCol w:w="3919"/>
      </w:tblGrid>
      <w:tr>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jc w:val="center"/>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Data type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jc w:val="center"/>
              <w:rPr>
                <w:rStyle w:val="style261"/>
                <w:rFonts w:ascii="Noto Serif" w:hAnsi="Noto Serif"/>
                <w:b/>
                <w:bCs/>
                <w:i w:val="false"/>
                <w:iCs w:val="false"/>
                <w:color w:val="36363d"/>
                <w:lang w:val="en-US"/>
              </w:rPr>
            </w:pPr>
            <w:r>
              <w:rPr>
                <w:rStyle w:val="style261"/>
                <w:rFonts w:ascii="Noto Serif" w:hAnsi="Noto Serif"/>
                <w:b/>
                <w:bCs/>
                <w:i w:val="false"/>
                <w:iCs w:val="false"/>
                <w:color w:val="36363d"/>
                <w:lang w:val="en-US"/>
              </w:rPr>
              <w:t>Example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jc w:val="center"/>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Size, bytes</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jc w:val="center"/>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Use</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integer </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int </w:t>
            </w:r>
            <w:r>
              <w:rPr>
                <w:rStyle w:val="style261"/>
                <w:rFonts w:ascii="Noto Serif" w:hAnsi="Noto Serif"/>
                <w:b w:val="false"/>
                <w:bCs w:val="false"/>
                <w:i w:val="false"/>
                <w:iCs w:val="false"/>
                <w:color w:val="36363d"/>
                <w:sz w:val="21"/>
                <w:szCs w:val="21"/>
                <w:lang w:val="en-US"/>
              </w:rPr>
              <w:t>VARIABLE_NAME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or 4</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Defining integers numbers</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Unsigned int</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unint8_t</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2 or 4</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Not negative numbers and uses 8 bit size, it is changable</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Float</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float VARIABLE_NAME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4</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Used for defining decimal numbers</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Double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double VARIABLE_NAME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8</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Used for large decimal number</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Long double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long double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10</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Large size number </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character</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char VARIABLE_NAME</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Defining single alphabetic letter</w:t>
            </w:r>
          </w:p>
        </w:tc>
      </w:tr>
      <w:tr>
        <w:tblPrEx/>
        <w:trPr/>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Boolean</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bool</w:t>
            </w:r>
          </w:p>
        </w:tc>
        <w:tc>
          <w:tcPr>
            <w:tcW w:w="1496"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True or false</w:t>
            </w:r>
          </w:p>
        </w:tc>
        <w:tc>
          <w:tcPr>
            <w:tcW w:w="4365" w:type="dxa"/>
            <w:tcBorders>
              <w:top w:val="single" w:sz="4" w:space="0" w:color="auto"/>
              <w:left w:val="single" w:sz="4" w:space="0" w:color="auto"/>
              <w:bottom w:val="single" w:sz="4" w:space="0" w:color="auto"/>
              <w:right w:val="single" w:sz="4" w:space="0" w:color="auto"/>
            </w:tcBorders>
          </w:tcPr>
          <w:p>
            <w:pPr>
              <w:pStyle w:val="style0"/>
              <w:numPr>
                <w:ilvl w:val="0"/>
                <w:numId w:val="0"/>
              </w:numPr>
              <w:spacing w:lineRule="auto" w:line="180"/>
              <w:rPr>
                <w:rStyle w:val="style261"/>
                <w:rFonts w:ascii="Noto Serif" w:hAnsi="Noto Serif"/>
                <w:b w:val="false"/>
                <w:bCs w:val="false"/>
                <w:i w:val="false"/>
                <w:iCs w:val="false"/>
                <w:color w:val="36363d"/>
              </w:rPr>
            </w:pP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2"/>
          <w:rFonts w:ascii="Noto Serif" w:hAnsi="Noto Serif"/>
          <w:b/>
          <w:bCs/>
          <w:i/>
          <w:iCs/>
          <w:sz w:val="24"/>
          <w:szCs w:val="24"/>
        </w:rPr>
      </w:pPr>
    </w:p>
    <w:p>
      <w:pPr>
        <w:pStyle w:val="style62"/>
        <w:jc w:val="center"/>
        <w:rPr>
          <w:rStyle w:val="style262"/>
        </w:rPr>
      </w:pPr>
      <w:r>
        <w:rPr>
          <w:rStyle w:val="style262"/>
        </w:rPr>
        <w:br w:type="page"/>
      </w:r>
      <w:bookmarkStart w:id="2" w:name="OPERATORS"/>
      <w:r>
        <w:rPr>
          <w:rStyle w:val="style262"/>
          <w:color w:val="0070c0"/>
          <w:u w:val="none"/>
        </w:rPr>
        <w:t>OPERATORS:</w:t>
      </w:r>
      <w:bookmarkEnd w:id="2"/>
    </w:p>
    <w:p>
      <w:pPr>
        <w:pStyle w:val="style0"/>
        <w:numPr>
          <w:ilvl w:val="0"/>
          <w:numId w:val="0"/>
        </w:numPr>
        <w:spacing w:lineRule="auto" w:line="276"/>
        <w:ind w:leftChars="0" w:firstLine="393"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(C++), operators are symbols that perform operations on variables and values. They are essential in controlling the logic, flow, and calculations within your code. Here's a breakdown of the most common operators:</w:t>
      </w:r>
    </w:p>
    <w:p>
      <w:pPr>
        <w:pStyle w:val="style0"/>
        <w:numPr>
          <w:ilvl w:val="0"/>
          <w:numId w:val="0"/>
        </w:numPr>
        <w:spacing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1. Arithmetic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Used for basic mathematical calculations.</w:t>
      </w:r>
    </w:p>
    <w:tbl>
      <w:tblPr>
        <w:tblW w:w="7832" w:type="dxa"/>
        <w:jc w:val="left"/>
        <w:tblInd w:w="473" w:type="dxa"/>
        <w:tblCellMar>
          <w:top w:w="0" w:type="dxa"/>
          <w:left w:w="108" w:type="dxa"/>
          <w:bottom w:w="0" w:type="dxa"/>
          <w:right w:w="108" w:type="dxa"/>
        </w:tblCellMar>
      </w:tblPr>
      <w:tblGrid>
        <w:gridCol w:w="2753"/>
        <w:gridCol w:w="2811"/>
        <w:gridCol w:w="2268"/>
      </w:tblGrid>
      <w:tr>
        <w:trPr>
          <w:cantSplit w:val="false"/>
          <w:tblHeader w:val="false"/>
          <w:jc w:val="left"/>
        </w:trPr>
        <w:tc>
          <w:tcPr>
            <w:tcW w:w="27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Operator</w:t>
            </w:r>
          </w:p>
        </w:tc>
        <w:tc>
          <w:tcPr>
            <w:tcW w:w="2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Description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Example</w:t>
            </w:r>
          </w:p>
        </w:tc>
      </w:tr>
      <w:tr>
        <w:tblPrEx/>
        <w:trPr>
          <w:cantSplit w:val="false"/>
          <w:tblHeader w:val="false"/>
          <w:jc w:val="left"/>
        </w:trPr>
        <w:tc>
          <w:tcPr>
            <w:tcW w:w="27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Addition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7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Subtraction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7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Multiplication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7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Division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7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Modulus (remainder)</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a = 10;</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b = 3;</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sum = a + b;      // 13</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remainder = a % b; // 1</w:t>
      </w:r>
    </w:p>
    <w:p>
      <w:pPr>
        <w:pStyle w:val="style0"/>
        <w:numPr>
          <w:ilvl w:val="0"/>
          <w:numId w:val="0"/>
        </w:numPr>
        <w:spacing w:before="540"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2. Assignment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Used to assign values to variables, often with an operation included.</w:t>
      </w:r>
    </w:p>
    <w:tbl>
      <w:tblPr>
        <w:tblW w:w="7705" w:type="dxa"/>
        <w:jc w:val="left"/>
        <w:tblInd w:w="490" w:type="dxa"/>
        <w:tblCellMar>
          <w:top w:w="0" w:type="dxa"/>
          <w:left w:w="108" w:type="dxa"/>
          <w:bottom w:w="0" w:type="dxa"/>
          <w:right w:w="108" w:type="dxa"/>
        </w:tblCellMar>
      </w:tblPr>
      <w:tblGrid>
        <w:gridCol w:w="1735"/>
        <w:gridCol w:w="2594"/>
        <w:gridCol w:w="1692"/>
        <w:gridCol w:w="1684"/>
      </w:tblGrid>
      <w:tr>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Operator</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Description</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Example</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Equivalent To</w:t>
            </w:r>
          </w:p>
        </w:tc>
      </w:tr>
      <w:tr>
        <w:tblPrEx/>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Assignment</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p>
        </w:tc>
      </w:tr>
      <w:tr>
        <w:tblPrEx/>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Add and assign</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a + b</w:t>
            </w:r>
          </w:p>
        </w:tc>
      </w:tr>
      <w:tr>
        <w:tblPrEx/>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Subtract and assign</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a - b</w:t>
            </w:r>
          </w:p>
        </w:tc>
      </w:tr>
      <w:tr>
        <w:tblPrEx/>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Multiply and assign</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a * b</w:t>
            </w:r>
          </w:p>
        </w:tc>
      </w:tr>
      <w:tr>
        <w:tblPrEx/>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Divide and assign</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a / b</w:t>
            </w:r>
          </w:p>
        </w:tc>
      </w:tr>
      <w:tr>
        <w:tblPrEx/>
        <w:trPr>
          <w:cantSplit w:val="false"/>
          <w:tblHeader w:val="false"/>
          <w:jc w:val="left"/>
        </w:trPr>
        <w:tc>
          <w:tcPr>
            <w:tcW w:w="1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Modulus and assign</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c>
          <w:tcPr>
            <w:tcW w:w="1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a % b</w:t>
            </w: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x = 5;</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x += 3; // x is now 8</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x *= 2; // x is now 16</w:t>
      </w:r>
    </w:p>
    <w:p>
      <w:pPr>
        <w:pStyle w:val="style0"/>
        <w:numPr>
          <w:ilvl w:val="0"/>
          <w:numId w:val="0"/>
        </w:numPr>
        <w:spacing w:before="492"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3. Comparison Operators</w:t>
      </w:r>
    </w:p>
    <w:tbl>
      <w:tblPr>
        <w:tblW w:w="7679" w:type="dxa"/>
        <w:jc w:val="left"/>
        <w:tblInd w:w="588" w:type="dxa"/>
        <w:tblCellMar>
          <w:top w:w="0" w:type="dxa"/>
          <w:left w:w="108" w:type="dxa"/>
          <w:bottom w:w="0" w:type="dxa"/>
          <w:right w:w="108" w:type="dxa"/>
        </w:tblCellMar>
      </w:tblPr>
      <w:tblGrid>
        <w:gridCol w:w="2652"/>
        <w:gridCol w:w="2853"/>
        <w:gridCol w:w="2174"/>
      </w:tblGrid>
      <w:tr>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Operator</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Description</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Example</w:t>
            </w:r>
          </w:p>
        </w:tc>
      </w:tr>
      <w:tr>
        <w:tblPrEx/>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Equal to</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Not equal to</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&gt;</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Greater than</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&gt; b</w:t>
            </w:r>
          </w:p>
        </w:tc>
      </w:tr>
      <w:tr>
        <w:tblPrEx/>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&lt;</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Less than</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&lt; b</w:t>
            </w:r>
          </w:p>
        </w:tc>
      </w:tr>
      <w:tr>
        <w:tblPrEx/>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&gt;=</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Greater than or equal to</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&gt;= b</w:t>
            </w:r>
          </w:p>
        </w:tc>
      </w:tr>
      <w:tr>
        <w:tblPrEx/>
        <w:trPr>
          <w:cantSplit w:val="false"/>
          <w:tblHeader w:val="false"/>
          <w:jc w:val="left"/>
        </w:trPr>
        <w:tc>
          <w:tcPr>
            <w:tcW w:w="26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&lt;=</w:t>
            </w:r>
          </w:p>
        </w:tc>
        <w:tc>
          <w:tcPr>
            <w:tcW w:w="28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Less than or equal to</w:t>
            </w:r>
          </w:p>
        </w:tc>
        <w:tc>
          <w:tcPr>
            <w:tcW w:w="21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&lt;= b</w:t>
            </w: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Used to compare two values, returning true or false.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temp = 25;</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(temp &gt;= 30) {</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Serial.println("It's hot");</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Serial.println("Temperature is normal");</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numPr>
          <w:ilvl w:val="0"/>
          <w:numId w:val="0"/>
        </w:numPr>
        <w:spacing w:before="479"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4. Logical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Used to perform logical operations, often in condition statements.</w:t>
      </w:r>
    </w:p>
    <w:tbl>
      <w:tblPr>
        <w:tblW w:w="7515" w:type="dxa"/>
        <w:jc w:val="left"/>
        <w:tblInd w:w="775" w:type="dxa"/>
        <w:tblCellMar>
          <w:top w:w="0" w:type="dxa"/>
          <w:left w:w="108" w:type="dxa"/>
          <w:bottom w:w="0" w:type="dxa"/>
          <w:right w:w="108" w:type="dxa"/>
        </w:tblCellMar>
      </w:tblPr>
      <w:tblGrid>
        <w:gridCol w:w="2455"/>
        <w:gridCol w:w="2846"/>
        <w:gridCol w:w="2214"/>
      </w:tblGrid>
      <w:tr>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Operator</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Description</w:t>
            </w:r>
          </w:p>
        </w:tc>
        <w:tc>
          <w:tcPr>
            <w:tcW w:w="22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Example</w:t>
            </w:r>
          </w:p>
        </w:tc>
      </w:tr>
      <w:tr>
        <w:tblPrEx/>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&amp;&amp;</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Logical AND</w:t>
            </w:r>
          </w:p>
        </w:tc>
        <w:tc>
          <w:tcPr>
            <w:tcW w:w="22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&gt; 5) &amp;&amp; (b &lt; 10)</w:t>
            </w:r>
          </w:p>
        </w:tc>
      </w:tr>
      <w:tr>
        <w:tblPrEx/>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Logical OR</w:t>
            </w:r>
          </w:p>
        </w:tc>
        <w:tc>
          <w:tcPr>
            <w:tcW w:w="22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&gt; 5) || (b &lt; 10)</w:t>
            </w:r>
          </w:p>
        </w:tc>
      </w:tr>
      <w:tr>
        <w:tblPrEx/>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Logical NOT</w:t>
            </w:r>
          </w:p>
        </w:tc>
        <w:tc>
          <w:tcPr>
            <w:tcW w:w="22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&gt; 5)</w:t>
            </w: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sensorValue = analogRead(A0);</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(sensorValue &gt; 200 &amp;&amp; sensorValue &lt; 800) {</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Serial.println("Moderate light detected.");</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numPr>
          <w:ilvl w:val="0"/>
          <w:numId w:val="0"/>
        </w:numPr>
        <w:spacing w:before="540"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5. Increment and Decrement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Used to increase or decrease the value of a variable by 1.</w:t>
      </w:r>
    </w:p>
    <w:tbl>
      <w:tblPr>
        <w:tblW w:w="7450" w:type="dxa"/>
        <w:jc w:val="left"/>
        <w:tblInd w:w="792" w:type="dxa"/>
        <w:tblCellMar>
          <w:top w:w="0" w:type="dxa"/>
          <w:left w:w="108" w:type="dxa"/>
          <w:bottom w:w="0" w:type="dxa"/>
          <w:right w:w="108" w:type="dxa"/>
        </w:tblCellMar>
      </w:tblPr>
      <w:tblGrid>
        <w:gridCol w:w="2455"/>
        <w:gridCol w:w="2846"/>
        <w:gridCol w:w="2149"/>
      </w:tblGrid>
      <w:tr>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Operator</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Description</w:t>
            </w:r>
          </w:p>
        </w:tc>
        <w:tc>
          <w:tcPr>
            <w:tcW w:w="21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Example</w:t>
            </w:r>
          </w:p>
        </w:tc>
      </w:tr>
      <w:tr>
        <w:tblPrEx/>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Increment by 1</w:t>
            </w:r>
          </w:p>
        </w:tc>
        <w:tc>
          <w:tcPr>
            <w:tcW w:w="21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or ++a</w:t>
            </w:r>
          </w:p>
        </w:tc>
      </w:tr>
      <w:tr>
        <w:tblPrEx/>
        <w:trPr>
          <w:cantSplit w:val="false"/>
          <w:tblHeader w:val="false"/>
          <w:jc w:val="left"/>
        </w:trPr>
        <w:tc>
          <w:tcPr>
            <w:tcW w:w="24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Decrement by 1</w:t>
            </w:r>
          </w:p>
        </w:tc>
        <w:tc>
          <w:tcPr>
            <w:tcW w:w="21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or --a</w:t>
            </w: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count = 0;</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count++;  // count is now 1</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++count;  // count is now 2</w:t>
      </w:r>
    </w:p>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Difference between Prefix and Postfix:</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Returns a, then increments.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Increments a, then returns.</w:t>
      </w:r>
    </w:p>
    <w:p>
      <w:pPr>
        <w:pStyle w:val="style0"/>
        <w:numPr>
          <w:ilvl w:val="0"/>
          <w:numId w:val="0"/>
        </w:numPr>
        <w:spacing w:lineRule="auto" w:line="180"/>
        <w:rPr>
          <w:rStyle w:val="style261"/>
          <w:rFonts w:ascii="Noto Serif" w:hAnsi="Noto Serif"/>
          <w:b/>
          <w:bCs/>
          <w:i w:val="false"/>
          <w:iCs w:val="false"/>
          <w:color w:val="36363d"/>
        </w:rPr>
      </w:pPr>
    </w:p>
    <w:p>
      <w:pPr>
        <w:pStyle w:val="style0"/>
        <w:numPr>
          <w:ilvl w:val="0"/>
          <w:numId w:val="0"/>
        </w:numPr>
        <w:spacing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6. Bitwise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Used to perform operations at the bit level. Useful in low-level programming.</w:t>
      </w:r>
    </w:p>
    <w:tbl>
      <w:tblPr>
        <w:tblW w:w="7484" w:type="dxa"/>
        <w:jc w:val="left"/>
        <w:tblInd w:w="809" w:type="dxa"/>
        <w:tblCellMar>
          <w:top w:w="0" w:type="dxa"/>
          <w:left w:w="108" w:type="dxa"/>
          <w:bottom w:w="0" w:type="dxa"/>
          <w:right w:w="108" w:type="dxa"/>
        </w:tblCellMar>
      </w:tblPr>
      <w:tblGrid>
        <w:gridCol w:w="2146"/>
        <w:gridCol w:w="2866"/>
        <w:gridCol w:w="2472"/>
      </w:tblGrid>
      <w:tr>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Operator</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Description</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Example</w:t>
            </w:r>
          </w:p>
        </w:tc>
      </w:tr>
      <w:tr>
        <w:tblPrEx/>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&amp;</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Bitwise AND</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&amp; b</w:t>
            </w:r>
          </w:p>
        </w:tc>
      </w:tr>
      <w:tr>
        <w:tblPrEx/>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Bitwise OR</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Bitwise XOR</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 b</w:t>
            </w:r>
          </w:p>
        </w:tc>
      </w:tr>
      <w:tr>
        <w:tblPrEx/>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Bitwise NOT</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w:t>
            </w:r>
          </w:p>
        </w:tc>
      </w:tr>
      <w:tr>
        <w:tblPrEx/>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&lt;&lt;</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Left Shift</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&lt;&lt; 1</w:t>
            </w:r>
          </w:p>
        </w:tc>
      </w:tr>
      <w:tr>
        <w:tblPrEx/>
        <w:trPr>
          <w:cantSplit w:val="false"/>
          <w:tblHeader w:val="false"/>
          <w:jc w:val="left"/>
        </w:trPr>
        <w:tc>
          <w:tcPr>
            <w:tcW w:w="21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&gt;&gt;</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Right Shift</w:t>
            </w:r>
          </w:p>
        </w:tc>
        <w:tc>
          <w:tcPr>
            <w:tcW w:w="24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Style w:val="style261"/>
                <w:rFonts w:ascii="Noto Serif" w:hAnsi="Noto Serif"/>
                <w:b w:val="false"/>
                <w:bCs w:val="false"/>
                <w:i w:val="false"/>
                <w:iCs w:val="false"/>
                <w:color w:val="36363d"/>
              </w:rPr>
            </w:pPr>
            <w:r>
              <w:rPr>
                <w:rFonts w:ascii="Noto Serif" w:cs="宋体" w:eastAsia="ＭＳ 明朝" w:hAnsi="Noto Serif" w:hint="default"/>
                <w:b w:val="false"/>
                <w:bCs w:val="false"/>
                <w:i w:val="false"/>
                <w:iCs w:val="false"/>
                <w:color w:val="auto"/>
                <w:sz w:val="22"/>
                <w:szCs w:val="22"/>
                <w:highlight w:val="none"/>
                <w:vertAlign w:val="baseline"/>
                <w:em w:val="none"/>
                <w:lang w:val="en-US" w:eastAsia="en-US"/>
              </w:rPr>
              <w:t>a &gt;&gt; 1</w:t>
            </w:r>
          </w:p>
        </w:tc>
      </w:tr>
    </w:tbl>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a = 5;     // 0b0101</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b = 3;     // 0b0011</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c = a &amp; b; // 0b0001, result is 1</w:t>
      </w:r>
    </w:p>
    <w:p>
      <w:pPr>
        <w:pStyle w:val="style0"/>
        <w:numPr>
          <w:ilvl w:val="0"/>
          <w:numId w:val="0"/>
        </w:numPr>
        <w:spacing w:before="360" w:lineRule="auto" w:line="1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7. Ternary Operator</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ternary operator is a shorthand for if-else statements.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variable = (condition) ? value_if_true : value_if_false;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temperature = 28;</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String status = (temperature &gt; 30) ? "Hot" : "Normal";</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Serial.println(status);  // Prints "Normal"</w:t>
      </w:r>
    </w:p>
    <w:p>
      <w:pPr>
        <w:pStyle w:val="style0"/>
        <w:numPr>
          <w:ilvl w:val="0"/>
          <w:numId w:val="0"/>
        </w:numPr>
        <w:spacing w:before="460" w:lineRule="auto" w:line="180"/>
        <w:rPr>
          <w:rStyle w:val="style261"/>
          <w:rFonts w:ascii="Noto Serif" w:hAnsi="Noto Serif"/>
          <w:b/>
          <w:bCs/>
          <w:i w:val="false"/>
          <w:iCs w:val="false"/>
          <w:color w:val="36363d"/>
          <w:sz w:val="24"/>
          <w:szCs w:val="24"/>
        </w:rPr>
      </w:pPr>
      <w:r>
        <w:rPr>
          <w:rStyle w:val="style261"/>
          <w:rFonts w:ascii="Noto Serif" w:hAnsi="Noto Serif"/>
          <w:b/>
          <w:bCs/>
          <w:i w:val="false"/>
          <w:iCs w:val="false"/>
          <w:color w:val="36363d"/>
          <w:sz w:val="24"/>
          <w:szCs w:val="24"/>
          <w:lang w:val="en-US"/>
        </w:rPr>
        <w:t>Summary Example Using Multiple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a = 10;</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b = 5;</w:t>
      </w:r>
    </w:p>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Arithmetic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sum = a + b;</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product = a * b;</w:t>
      </w:r>
    </w:p>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Comparison and logical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(a &gt; b &amp;&amp; b != 0) {</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Serial.println("a is greater than b and b is not zero.");</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Bitwise and assignment operators</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a |= b;  // Equivalent to a = a | b;</w:t>
      </w:r>
    </w:p>
    <w:p>
      <w:pPr>
        <w:pStyle w:val="style0"/>
        <w:numPr>
          <w:ilvl w:val="0"/>
          <w:numId w:val="0"/>
        </w:numPr>
        <w:spacing w:lineRule="auto" w:line="180"/>
        <w:rPr>
          <w:rStyle w:val="style261"/>
          <w:rFonts w:ascii="Noto Serif" w:hAnsi="Noto Serif"/>
          <w:b w:val="false"/>
          <w:bCs w:val="false"/>
          <w:i w:val="false"/>
          <w:iCs w:val="false"/>
          <w:color w:val="36363d"/>
        </w:rPr>
      </w:pP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Ternary operator</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String result = (a == b) ? "a is equal to b" : "a is not equal to b";</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Wait a second before repeating</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numPr>
          <w:ilvl w:val="0"/>
          <w:numId w:val="0"/>
        </w:numPr>
        <w:spacing w:lineRule="auto" w:line="1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operators are crucial for controlling the logic and flow in your Arduino code, allowing for everything from basic calculations to complex conditions and bitwise operations. Let me know if you need further explanation on any specific operators!</w:t>
      </w:r>
    </w:p>
    <w:p>
      <w:pPr>
        <w:pStyle w:val="style0"/>
        <w:numPr>
          <w:ilvl w:val="0"/>
          <w:numId w:val="0"/>
        </w:numPr>
        <w:spacing w:after="83" w:lineRule="exact" w:line="280"/>
        <w:rPr>
          <w:rStyle w:val="style262"/>
          <w:rFonts w:ascii="Noto Serif" w:hAnsi="Noto Serif"/>
          <w:b/>
          <w:bCs/>
          <w:i/>
          <w:iCs/>
        </w:rPr>
      </w:pPr>
    </w:p>
    <w:p>
      <w:pPr>
        <w:pStyle w:val="style62"/>
        <w:jc w:val="center"/>
        <w:rPr>
          <w:rStyle w:val="style263"/>
        </w:rPr>
      </w:pPr>
      <w:r>
        <w:rPr>
          <w:rStyle w:val="style263"/>
        </w:rPr>
        <w:br w:type="page"/>
      </w:r>
      <w:bookmarkStart w:id="3" w:name="Conditions"/>
      <w:r>
        <w:rPr>
          <w:rStyle w:val="style263"/>
          <w:i w:val="false"/>
          <w:iCs w:val="false"/>
          <w:caps/>
          <w:smallCaps w:val="false"/>
          <w:color w:val="0070c0"/>
          <w:u w:val="none"/>
        </w:rPr>
        <w:t>Conditions</w:t>
      </w:r>
      <w:bookmarkEnd w:id="3"/>
      <w:r>
        <w:rPr>
          <w:rStyle w:val="style263"/>
          <w:i w:val="false"/>
          <w:iCs w:val="false"/>
          <w:caps/>
          <w:smallCaps w:val="false"/>
          <w:color w:val="0070c0"/>
          <w:u w:val="none"/>
        </w:rPr>
        <w:t>:</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you can use conditional statements to control the flow of your program based on certain conditions. Here’s an overview of the main types of conditionals you’ll encounter:</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rPr>
      </w:pPr>
      <w:r>
        <w:rPr>
          <w:rStyle w:val="style261"/>
          <w:rFonts w:ascii="Noto Serif" w:hAnsi="Noto Serif"/>
        </w:rPr>
        <w:t>1. if Statement</w:t>
      </w:r>
    </w:p>
    <w:p>
      <w:pPr>
        <w:pStyle w:val="style179"/>
        <w:numPr>
          <w:ilvl w:val="0"/>
          <w:numId w:val="7"/>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if statement checks a condition, and if it’s true, it executes the code inside the block.</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(condition) {</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condition is true</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sensorValue = analogRead(A0);</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(sensorValue &gt; 500) {</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Serial.println("Sensor value is high!");</w:t>
      </w:r>
    </w:p>
    <w:p>
      <w:pPr>
        <w:pStyle w:val="style0"/>
        <w:spacing w:after="83" w:lineRule="exact" w:line="280"/>
        <w:ind w:leftChars="0" w:firstLine="58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rPr>
      </w:pPr>
      <w:r>
        <w:rPr>
          <w:rStyle w:val="style261"/>
          <w:rFonts w:ascii="Noto Serif" w:hAnsi="Noto Serif"/>
        </w:rPr>
        <w:t>2. if-else Statement</w:t>
      </w:r>
    </w:p>
    <w:p>
      <w:pPr>
        <w:pStyle w:val="style179"/>
        <w:numPr>
          <w:ilvl w:val="0"/>
          <w:numId w:val="10"/>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if-else statement provides an alternative action if the condition is false.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(condition)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condition is true</w:t>
      </w:r>
    </w:p>
    <w:p>
      <w:pPr>
        <w:pStyle w:val="style0"/>
        <w:spacing w:after="83" w:lineRule="exact" w:line="280"/>
        <w:ind w:leftChars="0" w:firstLine="440" w:firstLine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else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condition is false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temperature = 25;</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(temperature &gt; 30)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Serial.println("It's hot!");</w:t>
      </w:r>
    </w:p>
    <w:p>
      <w:pPr>
        <w:pStyle w:val="style0"/>
        <w:spacing w:after="83" w:lineRule="exact" w:line="280"/>
        <w:ind w:leftChars="0" w:firstLine="440" w:firstLine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else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Serial.println("Temperature is normal.");</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rPr>
      </w:pPr>
      <w:r>
        <w:rPr>
          <w:rStyle w:val="style261"/>
          <w:rFonts w:ascii="Noto Serif" w:hAnsi="Noto Serif"/>
        </w:rPr>
        <w:t>3. if-else if-else Statement</w:t>
      </w:r>
    </w:p>
    <w:p>
      <w:pPr>
        <w:pStyle w:val="style179"/>
        <w:numPr>
          <w:ilvl w:val="0"/>
          <w:numId w:val="9"/>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if-else if-else structure allows for multiple conditions to be checked in sequence.</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(condition1) {</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condition1 is true</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if (condition2) {</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condition2 is true</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none of the above conditions are true</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lightLevel = analogRead(A0);</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(lightLevel &lt; 200) {</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Serial.println("It's dark.");</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if (lightLevel &gt;= 200 &amp;&amp; lightLevel &lt;= 800) {</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Serial.println("It's moderate light.");</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Serial.println("It's bright.");</w:t>
      </w:r>
    </w:p>
    <w:p>
      <w:pPr>
        <w:pStyle w:val="style0"/>
        <w:spacing w:after="83" w:lineRule="exact" w:line="280"/>
        <w:ind w:left="0"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rPr>
      </w:pPr>
      <w:r>
        <w:rPr>
          <w:rStyle w:val="style261"/>
          <w:rFonts w:ascii="Noto Serif" w:hAnsi="Noto Serif"/>
        </w:rPr>
        <w:t>4. switch-case Statement</w:t>
      </w:r>
    </w:p>
    <w:p>
      <w:pPr>
        <w:pStyle w:val="style179"/>
        <w:numPr>
          <w:ilvl w:val="0"/>
          <w:numId w:val="8"/>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switch statement is a more organized way to handle multiple conditions based on a single variable.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switch (variable)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value1:</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variable equals value1</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value2:</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variable equals value2</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Add more cases as needed</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default: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if none of the cases are matched</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buttonState = digitalRead(2);</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switch (buttonState)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HIGH:</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Serial.println("Button is pressed.");</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LOW:</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Serial.println("Button is not pressed.");</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rPr>
      </w:pPr>
      <w:r>
        <w:rPr>
          <w:rStyle w:val="style261"/>
          <w:rFonts w:ascii="Noto Serif" w:hAnsi="Noto Serif"/>
        </w:rPr>
        <w:t>5. Ternary Operator</w:t>
      </w:r>
    </w:p>
    <w:p>
      <w:pPr>
        <w:pStyle w:val="style179"/>
        <w:numPr>
          <w:ilvl w:val="0"/>
          <w:numId w:val="11"/>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ternary operator is a shorthand way to write simple if-else conditions.</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variable = (condition) ? value_if_true : value_if_false;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temperature = 28;</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String tempStatus = (temperature &gt; 30) ? "Hot" : "Normal";</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Serial.println(tempStatus);</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88"/>
          <w:rFonts w:ascii="Noto Serif" w:hAnsi="Noto Serif"/>
          <w:b/>
          <w:bCs/>
          <w:u w:val="single" w:color="000000"/>
        </w:rPr>
      </w:pPr>
      <w:r>
        <w:rPr>
          <w:rStyle w:val="style88"/>
          <w:rFonts w:ascii="Noto Serif" w:hAnsi="Noto Serif"/>
          <w:b/>
          <w:bCs/>
          <w:u w:val="single" w:color="000000"/>
        </w:rPr>
        <w:t>Practical Example in Arduino Code:</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example checks the temperature from a sensor and controls an LED based on the reading:</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pinMode(LED_BUILTIN, OUTPUT);  // Initialize the LED pin</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487" w:firstLineChars="0"/>
        <w:rPr>
          <w:rStyle w:val="style261"/>
          <w:rFonts w:ascii="Noto Serif" w:hAnsi="Noto Serif"/>
          <w:b w:val="false"/>
          <w:bCs w:val="false"/>
          <w:i w:val="false"/>
          <w:iCs w:val="false"/>
          <w:color w:val="36363d"/>
        </w:rPr>
      </w:pP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tempSensorValue = analogRead(A0);</w:t>
      </w:r>
    </w:p>
    <w:p>
      <w:pPr>
        <w:pStyle w:val="style0"/>
        <w:spacing w:after="83" w:lineRule="exact" w:line="280"/>
        <w:ind w:left="746" w:leftChars="0" w:hanging="30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float temperature = (tempSensorValue / 1023.0) * 100; // Example conversion</w:t>
      </w:r>
    </w:p>
    <w:p>
      <w:pPr>
        <w:pStyle w:val="style0"/>
        <w:spacing w:after="83" w:lineRule="exact" w:line="280"/>
        <w:ind w:leftChars="0" w:firstLine="487" w:firstLineChars="0"/>
        <w:rPr>
          <w:rStyle w:val="style261"/>
          <w:rFonts w:ascii="Noto Serif" w:hAnsi="Noto Serif"/>
          <w:b w:val="false"/>
          <w:bCs w:val="false"/>
          <w:i w:val="false"/>
          <w:iCs w:val="false"/>
          <w:color w:val="36363d"/>
        </w:rPr>
      </w:pP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(temperature &gt; 30)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digitalWrite(LED_BUILTIN, HIGH);   // Turn on LED if temperature is high</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Serial.println("Warning: High temperature!");</w:t>
      </w:r>
    </w:p>
    <w:p>
      <w:pPr>
        <w:pStyle w:val="style0"/>
        <w:spacing w:after="83" w:lineRule="exact" w:line="280"/>
        <w:ind w:leftChars="0" w:firstLine="487" w:firstLine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else if (temperature &lt; 10)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digitalWrite(LED_BUILTIN, LOW);    // Turn off LED if temperature is low</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Serial.println("Temperature is too low.");</w:t>
      </w:r>
    </w:p>
    <w:p>
      <w:pPr>
        <w:pStyle w:val="style0"/>
        <w:spacing w:after="83" w:lineRule="exact" w:line="280"/>
        <w:ind w:leftChars="0" w:firstLine="487" w:firstLine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else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Serial.println("Temperature is normal.");</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Delay for a second before checking again</w:t>
      </w:r>
    </w:p>
    <w:p>
      <w:pPr>
        <w:pStyle w:val="style0"/>
        <w:spacing w:after="83" w:lineRule="exact" w:line="280"/>
        <w:ind w:leftChars="0" w:firstLine="487"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Summary:</w:t>
      </w:r>
    </w:p>
    <w:p>
      <w:pPr>
        <w:pStyle w:val="style0"/>
        <w:spacing w:after="83" w:lineRule="exact" w:line="280"/>
        <w:ind w:left="166"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conditional statements allow you to control and respond to various conditions in your Arduino program. Whether it's based on sensor data, button presses, or other inputs, conditional statements make your program interactive and responsive.</w:t>
      </w:r>
    </w:p>
    <w:p>
      <w:pPr>
        <w:pStyle w:val="style0"/>
        <w:spacing w:after="83" w:lineRule="exact" w:line="280"/>
        <w:rPr>
          <w:rStyle w:val="style263"/>
          <w:rFonts w:ascii="Noto Serif" w:hAnsi="Noto Serif"/>
          <w:i/>
          <w:iCs/>
          <w:sz w:val="28"/>
          <w:szCs w:val="28"/>
        </w:rPr>
      </w:pPr>
    </w:p>
    <w:p>
      <w:pPr>
        <w:pStyle w:val="style62"/>
        <w:jc w:val="center"/>
        <w:rPr>
          <w:rStyle w:val="style263"/>
        </w:rPr>
      </w:pPr>
      <w:r>
        <w:rPr>
          <w:rStyle w:val="style263"/>
        </w:rPr>
        <w:br w:type="page"/>
      </w:r>
      <w:bookmarkStart w:id="4" w:name="Loops"/>
      <w:r>
        <w:rPr>
          <w:rStyle w:val="style263"/>
          <w:caps/>
          <w:smallCaps w:val="false"/>
          <w:color w:val="0070c0"/>
          <w:u w:val="none"/>
        </w:rPr>
        <w:t>Loops</w:t>
      </w:r>
      <w:bookmarkEnd w:id="4"/>
    </w:p>
    <w:p>
      <w:pPr>
        <w:pStyle w:val="style0"/>
        <w:spacing w:after="83" w:lineRule="exact" w:line="280"/>
        <w:ind w:left="440" w:leftChars="0" w:firstLine="66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programming, loops are essential for controlling the flow of your program by repeating a set of instructions. Here’s an overview of the most common loops and how to use them in Arduino:</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rPr>
      </w:pPr>
      <w:r>
        <w:rPr>
          <w:rStyle w:val="style261"/>
          <w:rFonts w:ascii="Noto Serif" w:hAnsi="Noto Serif"/>
        </w:rPr>
        <w:t>1. The loop() Function</w:t>
      </w:r>
    </w:p>
    <w:p>
      <w:pPr>
        <w:pStyle w:val="style0"/>
        <w:spacing w:before="134" w:after="180" w:lineRule="exact" w:line="280"/>
        <w:ind w:left="323" w:leftChars="0" w:firstLine="76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the loop() function itself is a built-in loop that runs continuously after the setup() function has finished executing. It’s automatically called over and over again, which is why you don’t need a while loop to keep the program running.</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here runs once</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pinMode(LED_BUILTIN, OUTPUT);</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here runs continuously</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digitalWrite(LED_BUILTIN, HIGH);</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digitalWrite(LED_BUILTIN, LOW);</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after="83" w:lineRule="exact" w:line="280"/>
        <w:ind w:leftChars="0" w:firstLine="5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 the built-in LED blinks on and off in a continuous loop.</w:t>
      </w:r>
    </w:p>
    <w:p>
      <w:pPr>
        <w:pStyle w:val="style0"/>
        <w:spacing w:before="360" w:after="180" w:lineRule="exact" w:line="280"/>
        <w:rPr>
          <w:rStyle w:val="style261"/>
          <w:rFonts w:ascii="Noto Serif" w:hAnsi="Noto Serif"/>
          <w:sz w:val="24"/>
          <w:szCs w:val="24"/>
        </w:rPr>
      </w:pPr>
      <w:r>
        <w:rPr>
          <w:rStyle w:val="style261"/>
          <w:rFonts w:ascii="Noto Serif" w:hAnsi="Noto Serif"/>
          <w:sz w:val="24"/>
          <w:szCs w:val="24"/>
        </w:rPr>
        <w:t>2. for Loop</w:t>
      </w:r>
    </w:p>
    <w:p>
      <w:pPr>
        <w:pStyle w:val="style0"/>
        <w:spacing w:after="83" w:lineRule="exact" w:line="280"/>
        <w:ind w:left="310" w:leftChars="0" w:firstLine="79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for loop is used to repeat a block of code a specific number of times. It’s typically used when you know how many times you need the loop to execute.</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for (initialization; condition; increment)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in each iteration</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8" w:firstLineChars="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10; i++)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delay(500);</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delay(2000);  // Wait before starting the loop again</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code will print the numbers 0 to 9 on the Serial Monitor, with a 500 ms delay between each number.</w:t>
      </w:r>
    </w:p>
    <w:p>
      <w:pPr>
        <w:pStyle w:val="style0"/>
        <w:spacing w:after="83" w:lineRule="exact" w:line="280"/>
        <w:rPr>
          <w:rStyle w:val="style261"/>
          <w:rFonts w:ascii="Noto Serif" w:hAnsi="Noto Serif"/>
          <w:sz w:val="24"/>
          <w:szCs w:val="24"/>
        </w:rPr>
      </w:pPr>
      <w:r>
        <w:rPr>
          <w:rStyle w:val="style261"/>
          <w:rFonts w:ascii="Noto Serif" w:hAnsi="Noto Serif"/>
          <w:sz w:val="24"/>
          <w:szCs w:val="24"/>
        </w:rPr>
        <w:t>3. while Loop</w:t>
      </w:r>
    </w:p>
    <w:p>
      <w:pPr>
        <w:pStyle w:val="style0"/>
        <w:spacing w:after="83" w:lineRule="exact" w:line="280"/>
        <w:ind w:left="285" w:leftChars="0" w:firstLine="815"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while loop runs as long as a specified condition is true. This loop is useful when the number of iterations isn’t known beforehand.</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while (condition)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 while the condition is true</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8" w:firstLineChars="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sensorValue = analogRead(A0);</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(sensorValue &lt; 500)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Serial.println("Sensor reading is low");</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delay(500);</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sensorValue = analogRead(A0);  // Update the sensor value</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Serial.println("Sensor reading is sufficient");</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Delay before rechecking in the loop</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 the program checks if a sensor reading is below 500 and continues printing "Sensor reading is low" until the value reaches 500 or above.</w:t>
      </w:r>
    </w:p>
    <w:p>
      <w:pPr>
        <w:pStyle w:val="style0"/>
        <w:spacing w:after="83" w:lineRule="exact" w:line="280"/>
        <w:rPr>
          <w:rStyle w:val="style261"/>
          <w:rFonts w:ascii="Noto Serif" w:hAnsi="Noto Serif"/>
          <w:sz w:val="24"/>
          <w:szCs w:val="24"/>
        </w:rPr>
      </w:pPr>
      <w:r>
        <w:rPr>
          <w:rStyle w:val="style261"/>
          <w:rFonts w:ascii="Noto Serif" w:hAnsi="Noto Serif"/>
          <w:sz w:val="24"/>
          <w:szCs w:val="24"/>
        </w:rPr>
        <w:t>4. do...while Loop</w:t>
      </w:r>
    </w:p>
    <w:p>
      <w:pPr>
        <w:pStyle w:val="style0"/>
        <w:spacing w:after="83" w:lineRule="exact" w:line="280"/>
        <w:ind w:left="440" w:leftChars="0" w:firstLine="5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do...while loop is similar to the while loop, but it will always execute at least once, even if the condition is false.</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do {</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while (condition);</w:t>
      </w:r>
    </w:p>
    <w:p>
      <w:pPr>
        <w:pStyle w:val="style0"/>
        <w:spacing w:after="83" w:lineRule="exact" w:line="280"/>
        <w:ind w:leftChars="0" w:firstLine="220" w:firstLineChars="0"/>
        <w:rPr>
          <w:rStyle w:val="style261"/>
          <w:rFonts w:ascii="Noto Serif" w:hAnsi="Noto Serif"/>
          <w:b w:val="false"/>
          <w:bCs w:val="false"/>
          <w:i w:val="false"/>
          <w:iCs w:val="false"/>
          <w:color w:val="36363d"/>
        </w:rPr>
      </w:pPr>
    </w:p>
    <w:p>
      <w:pPr>
        <w:pStyle w:val="style0"/>
        <w:spacing w:after="83" w:lineRule="exact" w:line="280"/>
        <w:ind w:leftChars="0" w:firstLine="220" w:firstLineChars="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counter = 0;</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do {</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Serial.println("Counting: " + String(counter)); // + indicate concatenate, it convert integer into string.</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counter++;</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delay(500);</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while (counter &lt; 5);</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delay(2000);  // Wait before restarting the loop</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 "Counting: 0" through "Counting: 4" will print to the Serial Monitor, even if the initial counter value was greater than or equal to 5.</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sz w:val="24"/>
          <w:szCs w:val="24"/>
        </w:rPr>
      </w:pPr>
      <w:r>
        <w:rPr>
          <w:rStyle w:val="style261"/>
          <w:rFonts w:ascii="Noto Serif" w:hAnsi="Noto Serif"/>
          <w:sz w:val="24"/>
          <w:szCs w:val="24"/>
        </w:rPr>
        <w:t>5. break and continue Statements</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break: Exits a loop entirely when triggered.</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continue: Skips the current iteration and moves to the next iteration.</w:t>
      </w:r>
    </w:p>
    <w:p>
      <w:pPr>
        <w:pStyle w:val="style0"/>
        <w:spacing w:before="306" w:after="83" w:lineRule="exact" w:line="280"/>
        <w:ind w:leftChars="0" w:firstLine="291" w:firstLineChars="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 with break and continue:</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291" w:firstLineChars="0"/>
        <w:rPr>
          <w:rStyle w:val="style261"/>
          <w:rFonts w:ascii="Noto Serif" w:hAnsi="Noto Serif"/>
          <w:b w:val="false"/>
          <w:bCs w:val="false"/>
          <w:i w:val="false"/>
          <w:iCs w:val="false"/>
          <w:color w:val="36363d"/>
        </w:rPr>
      </w:pP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10; i++)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(i == 3)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continue;  // Skip the iteration when i is 3</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(i == 8)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  // Exit the loop entirely when i is 8</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delay(300);</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delay(2000);  // Wait before starting the loop again</w:t>
      </w:r>
    </w:p>
    <w:p>
      <w:pPr>
        <w:pStyle w:val="style0"/>
        <w:spacing w:after="83" w:lineRule="exact" w:line="280"/>
        <w:ind w:leftChars="0" w:firstLine="291"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 3 will be skipped, and the loop will stop entirely when i reaches 8.</w:t>
      </w:r>
    </w:p>
    <w:p>
      <w:pPr>
        <w:pStyle w:val="style0"/>
        <w:spacing w:after="83" w:lineRule="exact" w:line="280"/>
        <w:ind w:left="96"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Each loop type has its purpose and best use cases in Arduino programming, depending on your project’s requirements. Let me know if you'd like more examples or details on specific loop types!</w:t>
      </w:r>
    </w:p>
    <w:p>
      <w:pPr>
        <w:pStyle w:val="style0"/>
        <w:spacing w:after="83" w:lineRule="exact" w:line="280"/>
        <w:rPr>
          <w:rStyle w:val="style261"/>
          <w:rFonts w:ascii="Noto Serif" w:hAnsi="Noto Serif"/>
          <w:sz w:val="24"/>
          <w:szCs w:val="24"/>
        </w:rPr>
      </w:pPr>
    </w:p>
    <w:p>
      <w:pPr>
        <w:pStyle w:val="style62"/>
        <w:jc w:val="center"/>
        <w:rPr>
          <w:rStyle w:val="style261"/>
        </w:rPr>
      </w:pPr>
      <w:r>
        <w:rPr>
          <w:rStyle w:val="style261"/>
        </w:rPr>
        <w:br w:type="page"/>
      </w:r>
      <w:bookmarkStart w:id="5" w:name="Functions"/>
      <w:r>
        <w:rPr>
          <w:rStyle w:val="style261"/>
          <w:i w:val="false"/>
          <w:iCs w:val="false"/>
          <w:caps/>
          <w:smallCaps w:val="false"/>
        </w:rPr>
        <w:t>Functions</w:t>
      </w:r>
      <w:bookmarkEnd w:id="5"/>
    </w:p>
    <w:p>
      <w:pPr>
        <w:pStyle w:val="style0"/>
        <w:spacing w:after="83" w:lineRule="exact" w:line="280"/>
        <w:ind w:left="266" w:leftChars="0" w:firstLine="61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programming, functions are blocks of code designed to perform a specific task. They help organize code, making it easier to read, reuse, and maintain. Here's an overview of how functions work in Arduino code:</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1. Function Structure</w:t>
      </w:r>
    </w:p>
    <w:p>
      <w:pPr>
        <w:pStyle w:val="style0"/>
        <w:spacing w:after="83" w:lineRule="exact" w:line="280"/>
        <w:ind w:leftChars="0" w:firstLine="54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function generally has the following structure:</w:t>
      </w:r>
    </w:p>
    <w:p>
      <w:pPr>
        <w:pStyle w:val="style0"/>
        <w:spacing w:after="83" w:lineRule="exact" w:line="280"/>
        <w:ind w:leftChars="0" w:firstLine="54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returnType functionName(parameterType parameterName) {</w:t>
      </w:r>
    </w:p>
    <w:p>
      <w:pPr>
        <w:pStyle w:val="style0"/>
        <w:spacing w:after="83" w:lineRule="exact" w:line="280"/>
        <w:ind w:leftChars="0" w:firstLine="54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Code to execute</w:t>
      </w:r>
    </w:p>
    <w:p>
      <w:pPr>
        <w:pStyle w:val="style0"/>
        <w:spacing w:after="83" w:lineRule="exact" w:line="280"/>
        <w:ind w:leftChars="0" w:firstLine="54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return value; // Optional, depending on return type</w:t>
      </w:r>
    </w:p>
    <w:p>
      <w:pPr>
        <w:pStyle w:val="style0"/>
        <w:spacing w:after="83" w:lineRule="exact" w:line="280"/>
        <w:ind w:leftChars="0" w:firstLine="544"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179"/>
        <w:numPr>
          <w:ilvl w:val="1"/>
          <w:numId w:val="19"/>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returnType: The type of value the function returns (e.g., int, void, float). If it doesn't return anything, use void.</w:t>
      </w:r>
    </w:p>
    <w:p>
      <w:pPr>
        <w:pStyle w:val="style179"/>
        <w:numPr>
          <w:ilvl w:val="1"/>
          <w:numId w:val="19"/>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functionName: A unique name that identifies the function.</w:t>
      </w:r>
    </w:p>
    <w:p>
      <w:pPr>
        <w:pStyle w:val="style179"/>
        <w:numPr>
          <w:ilvl w:val="1"/>
          <w:numId w:val="19"/>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Optional inputs that the function can take. They are defined by their type and name.</w:t>
      </w:r>
    </w:p>
    <w:p>
      <w:pPr>
        <w:pStyle w:val="style179"/>
        <w:numPr>
          <w:ilvl w:val="1"/>
          <w:numId w:val="19"/>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function body: The code that runs when the function is called.</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2. Examples of Functions</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Basic Function Example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Here's a simple example of a function that adds two numbers:</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add(int a, int b)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return a + b;</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Using the Function</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You can call the function in your loop() or setup():</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sum = add(5, 3); // Calls the add function</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Serial.println(sum); // Prints 8</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Empty loop</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3. Built-in Functions</w:t>
      </w:r>
    </w:p>
    <w:p>
      <w:pPr>
        <w:pStyle w:val="style0"/>
        <w:spacing w:before="0"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Arduino has many built-in functions that perform specific tasks, such as:</w:t>
      </w:r>
    </w:p>
    <w:p>
      <w:pPr>
        <w:pStyle w:val="style179"/>
        <w:numPr>
          <w:ilvl w:val="0"/>
          <w:numId w:val="20"/>
        </w:numPr>
        <w:spacing w:before="0"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digitalWrite(pin, value): Sets a digital pin to HIGH or LOW.</w:t>
      </w:r>
    </w:p>
    <w:p>
      <w:pPr>
        <w:pStyle w:val="style179"/>
        <w:numPr>
          <w:ilvl w:val="0"/>
          <w:numId w:val="20"/>
        </w:numPr>
        <w:spacing w:before="0"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analogRead(pin): Reads the value from an analog pin.</w:t>
      </w:r>
    </w:p>
    <w:p>
      <w:pPr>
        <w:pStyle w:val="style179"/>
        <w:numPr>
          <w:ilvl w:val="0"/>
          <w:numId w:val="20"/>
        </w:numPr>
        <w:spacing w:before="0"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delay(milliseconds): Pauses the program for a specified amount of time.</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4. User-defined Functions</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You can create your own functions to encapsulate code that you will reuse throughout your program, improving modularity and readability. For example:</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blinkLED(int pin) {</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digitalWrite(pin, HIGH);</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digitalWrite(pin, LOW);</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pinMode(LED_BUILTIN, OUTPUT);</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blinkLED(LED_BUILTIN); // Blink the built-in LED</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5. Function Overloading</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Arduino supports function overloading, which allows you to define multiple functions with the same name but different parameters:</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display(int number) {</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Serial.println(number);</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display(float number) {</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Serial.println(number, 2); // Print with 2 decimal places</w:t>
      </w:r>
    </w:p>
    <w:p>
      <w:pPr>
        <w:pStyle w:val="style0"/>
        <w:spacing w:after="83" w:lineRule="exact" w:line="280"/>
        <w:ind w:left="494"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6. Scope and Lifetime</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Local variables: Defined inside a function, only accessible within that function.</w:t>
      </w:r>
    </w:p>
    <w:p>
      <w:pPr>
        <w:pStyle w:val="style0"/>
        <w:spacing w:after="83" w:lineRule="exact" w:line="280"/>
        <w:ind w:left="44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Global variables: Defined outside any function, accessible throughout the program.</w:t>
      </w:r>
    </w:p>
    <w:p>
      <w:pPr>
        <w:pStyle w:val="style0"/>
        <w:spacing w:after="83" w:lineRule="exact" w:line="280"/>
        <w:rPr>
          <w:rStyle w:val="style261"/>
          <w:rFonts w:ascii="Noto Serif" w:hAnsi="Noto Serif"/>
          <w:b w:val="false"/>
          <w:bCs w:val="false"/>
          <w:i w:val="false"/>
          <w:iCs w:val="false"/>
          <w:color w:val="36363d"/>
          <w:lang w:val="en-US"/>
        </w:rPr>
      </w:pPr>
    </w:p>
    <w:p>
      <w:pPr>
        <w:pStyle w:val="style62"/>
        <w:jc w:val="center"/>
        <w:rPr>
          <w:rStyle w:val="style261"/>
        </w:rPr>
      </w:pPr>
      <w:r>
        <w:rPr>
          <w:rStyle w:val="style261"/>
        </w:rPr>
        <w:br w:type="page"/>
      </w:r>
      <w:bookmarkStart w:id="6" w:name="Arrayandpointer"/>
      <w:r>
        <w:rPr>
          <w:rStyle w:val="style261"/>
          <w:i w:val="false"/>
          <w:iCs w:val="false"/>
          <w:caps/>
          <w:smallCaps w:val="false"/>
        </w:rPr>
        <w:t>Array and pointer</w:t>
      </w:r>
      <w:bookmarkEnd w:id="6"/>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programming, arrays and pointers are essential for managing collections of data and directly manipulating memory. Here’s an overview of how to use arrays and pointers in Arduino code, along with examples.</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3"/>
          <w:rFonts w:ascii="Noto Serif" w:hAnsi="Noto Serif"/>
        </w:rPr>
      </w:pPr>
      <w:r>
        <w:rPr>
          <w:rStyle w:val="style263"/>
          <w:rFonts w:ascii="Noto Serif" w:hAnsi="Noto Serif"/>
        </w:rPr>
        <w:t>Arrays</w:t>
      </w:r>
    </w:p>
    <w:p>
      <w:pPr>
        <w:pStyle w:val="style0"/>
        <w:spacing w:after="83" w:lineRule="exact" w:line="280"/>
        <w:ind w:leftChars="0" w:firstLine="373"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Arrays are used to store multiple values of the same data type in a single variable. They provide a convenient way to manage lists of related data.</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Declaring and Initializing Arrays</w:t>
      </w:r>
    </w:p>
    <w:p>
      <w:pPr>
        <w:pStyle w:val="style179"/>
        <w:numPr>
          <w:ilvl w:val="0"/>
          <w:numId w:val="21"/>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You can declare an array by specifying its type and size. Here's an example:</w:t>
      </w:r>
    </w:p>
    <w:p>
      <w:pPr>
        <w:pStyle w:val="style179"/>
        <w:numPr>
          <w:ilvl w:val="0"/>
          <w:numId w:val="0"/>
        </w:numPr>
        <w:spacing w:after="83" w:lineRule="exact" w:line="280"/>
        <w:ind w:left="1020" w:leftChars="0" w:firstLine="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sensorValues[5]; // Declare an array of integers with 5 elements</w:t>
      </w:r>
    </w:p>
    <w:p>
      <w:pPr>
        <w:pStyle w:val="style179"/>
        <w:numPr>
          <w:ilvl w:val="0"/>
          <w:numId w:val="21"/>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You can also initialize an array at the time of declaration:</w:t>
      </w:r>
    </w:p>
    <w:p>
      <w:pPr>
        <w:pStyle w:val="style0"/>
        <w:numPr>
          <w:ilvl w:val="0"/>
          <w:numId w:val="0"/>
        </w:numPr>
        <w:spacing w:after="83" w:lineRule="exact" w:line="28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sensorValues[5] = {10, 20, 30, 40, 50}; // Initialize with values</w:t>
      </w:r>
    </w:p>
    <w:p>
      <w:pPr>
        <w:pStyle w:val="style179"/>
        <w:numPr>
          <w:ilvl w:val="0"/>
          <w:numId w:val="21"/>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Accessing Array Elements</w:t>
      </w:r>
    </w:p>
    <w:p>
      <w:pPr>
        <w:pStyle w:val="style179"/>
        <w:numPr>
          <w:ilvl w:val="0"/>
          <w:numId w:val="21"/>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Array elements are accessed using an index (starting from 0):</w:t>
      </w:r>
    </w:p>
    <w:p>
      <w:pPr>
        <w:pStyle w:val="style0"/>
        <w:numPr>
          <w:ilvl w:val="0"/>
          <w:numId w:val="0"/>
        </w:numPr>
        <w:spacing w:after="83" w:lineRule="exact" w:line="28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Serial.println(sensorValues[0]); // Prints 10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sensorValues[1] = 25; // Update the second element</w:t>
      </w:r>
    </w:p>
    <w:p>
      <w:pPr>
        <w:pStyle w:val="style0"/>
        <w:spacing w:after="83" w:lineRule="exact" w:line="28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 Using Arrays</w:t>
      </w:r>
    </w:p>
    <w:p>
      <w:pPr>
        <w:pStyle w:val="style0"/>
        <w:spacing w:after="83" w:lineRule="exact" w:line="280"/>
        <w:ind w:leftChars="0" w:firstLine="66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Here's a simple example that reads values from multiple analog sensors and stores them in an array:</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int numSensors = 5; // Number of sensors</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sensorValues[numSensors]; // Array to hold sensor values</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numSensors; i++)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sensorValues[i] = analogRead(i); // Read from analog pins 0 to 4</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Serial.print("Sensor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Serial.print(i);</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Serial.println(sensorValues[i]);</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Wait 1 second before the next reading</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3"/>
          <w:rFonts w:ascii="Noto Serif" w:hAnsi="Noto Serif"/>
        </w:rPr>
      </w:pPr>
      <w:r>
        <w:rPr>
          <w:rStyle w:val="style263"/>
          <w:rFonts w:ascii="Noto Serif" w:hAnsi="Noto Serif"/>
        </w:rPr>
        <w:t>Pointers</w:t>
      </w:r>
    </w:p>
    <w:p>
      <w:pPr>
        <w:pStyle w:val="style0"/>
        <w:spacing w:after="83" w:lineRule="exact" w:line="28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Pointers are variables that store the memory address of another variable. They are powerful tools for memory management and can be used to manipulate data more efficiently.</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Declaring and Using Pointers</w:t>
      </w:r>
    </w:p>
    <w:p>
      <w:pPr>
        <w:pStyle w:val="style179"/>
        <w:numPr>
          <w:ilvl w:val="0"/>
          <w:numId w:val="22"/>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You can declare a pointer by using the * symbol:</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myVar = 10;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ptr = &amp;myVar; // Pointer that holds the address of myVar</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Dereferencing Pointers</w:t>
      </w:r>
    </w:p>
    <w:p>
      <w:pPr>
        <w:pStyle w:val="style0"/>
        <w:spacing w:after="83" w:lineRule="exact" w:line="28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To access the value stored at the address a pointer points to, use the * operator (dereferencing):</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Serial.print("Value of myVar: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Serial.println(*ptr); // Prints 10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*ptr = 20; // Change the value of myVar through the pointer</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Serial.print("New value of myVar: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Serial.println(myVar); // Prints 20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 Using Pointers with Arrays</w:t>
      </w:r>
    </w:p>
    <w:p>
      <w:pPr>
        <w:pStyle w:val="style0"/>
        <w:spacing w:after="83" w:lineRule="exact" w:line="28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Pointers can also be used with arrays to manipulate data efficiently. Here’s an example that uses a pointer to traverse an array:</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int numElements = 5;</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values[numElements] = {1, 2, 3, 4, 5};</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ptr = values; // Pointer to the first element of the array</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numElements; i++)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Serial.print("Value at index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Serial.print(i);</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Serial.println(*(ptr + i)); // Access array elements using pointer arithmetic</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Key Points</w:t>
      </w:r>
    </w:p>
    <w:p>
      <w:pPr>
        <w:pStyle w:val="style179"/>
        <w:numPr>
          <w:ilvl w:val="0"/>
          <w:numId w:val="18"/>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Arrays are useful for managing collections of similar data types, while pointers allow for more flexible and efficient memory management.</w:t>
      </w:r>
    </w:p>
    <w:p>
      <w:pPr>
        <w:pStyle w:val="style179"/>
        <w:numPr>
          <w:ilvl w:val="0"/>
          <w:numId w:val="18"/>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You can manipulate arrays directly through pointers, which can improve performance, especially with larger datasets.</w:t>
      </w:r>
    </w:p>
    <w:p>
      <w:pPr>
        <w:pStyle w:val="style179"/>
        <w:numPr>
          <w:ilvl w:val="0"/>
          <w:numId w:val="18"/>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Pointers can be complex; it’s important to ensure that they point to valid memory to avoid errors or crashes in your programs.</w:t>
      </w:r>
    </w:p>
    <w:p>
      <w:pPr>
        <w:pStyle w:val="style0"/>
        <w:spacing w:after="83" w:lineRule="exact" w:line="280"/>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val="false"/>
          <w:bCs w:val="false"/>
          <w:i w:val="false"/>
          <w:iCs w:val="false"/>
          <w:color w:val="36363d"/>
        </w:rPr>
      </w:pPr>
    </w:p>
    <w:p>
      <w:pPr>
        <w:pStyle w:val="style0"/>
        <w:pBdr>
          <w:bottom w:val="single" w:sz="8" w:space="4" w:color="4f81bd"/>
        </w:pBdr>
        <w:spacing w:after="300" w:lineRule="auto" w:line="240"/>
        <w:jc w:val="center"/>
        <w:rPr>
          <w:rStyle w:val="style262"/>
          <w:rFonts w:ascii="Calibri" w:cs="Times New Roman" w:eastAsia="宋体" w:hAnsi="Calibri" w:hint="default"/>
          <w:b w:val="false"/>
          <w:bCs w:val="false"/>
          <w:i w:val="false"/>
          <w:iCs w:val="false"/>
          <w:caps/>
          <w:smallCaps w:val="false"/>
          <w:color w:val="0070c0"/>
          <w:spacing w:val="5"/>
          <w:kern w:val="28"/>
          <w:sz w:val="52"/>
          <w:szCs w:val="52"/>
          <w:highlight w:val="none"/>
          <w:vertAlign w:val="baseline"/>
          <w:em w:val="none"/>
          <w:lang w:val="en-US" w:eastAsia="zh-CN"/>
        </w:rPr>
      </w:pPr>
    </w:p>
    <w:p>
      <w:pPr>
        <w:pStyle w:val="style0"/>
        <w:pBdr>
          <w:bottom w:val="single" w:sz="8" w:space="4" w:color="4f81bd"/>
        </w:pBdr>
        <w:spacing w:after="300" w:lineRule="auto" w:line="240"/>
        <w:jc w:val="center"/>
        <w:rPr>
          <w:rStyle w:val="style261"/>
          <w:rFonts w:ascii="Noto Serif" w:hAnsi="Noto Serif"/>
          <w:b w:val="false"/>
          <w:bCs w:val="false"/>
          <w:i w:val="false"/>
          <w:iCs w:val="false"/>
          <w:color w:val="36363d"/>
        </w:rPr>
      </w:pPr>
      <w:r>
        <w:rPr>
          <w:rStyle w:val="style262"/>
          <w:rFonts w:ascii="Calibri" w:cs="Times New Roman" w:eastAsia="宋体" w:hAnsi="Calibri" w:hint="default"/>
          <w:b w:val="false"/>
          <w:bCs w:val="false"/>
          <w:i w:val="false"/>
          <w:iCs w:val="false"/>
          <w:caps/>
          <w:smallCaps w:val="false"/>
          <w:color w:val="0070c0"/>
          <w:spacing w:val="5"/>
          <w:kern w:val="28"/>
          <w:sz w:val="52"/>
          <w:szCs w:val="52"/>
          <w:highlight w:val="none"/>
          <w:vertAlign w:val="baseline"/>
          <w:em w:val="none"/>
          <w:lang w:val="en-US" w:eastAsia="zh-CN"/>
        </w:rPr>
        <w:br w:type="page"/>
      </w:r>
      <w:bookmarkStart w:id="7" w:name="Aboutpins"/>
      <w:r>
        <w:rPr>
          <w:rStyle w:val="style262"/>
          <w:rFonts w:ascii="Calibri" w:cs="Times New Roman" w:eastAsia="宋体" w:hAnsi="Calibri" w:hint="default"/>
          <w:b w:val="false"/>
          <w:bCs w:val="false"/>
          <w:i w:val="false"/>
          <w:iCs w:val="false"/>
          <w:caps/>
          <w:smallCaps w:val="false"/>
          <w:color w:val="0070c0"/>
          <w:spacing w:val="5"/>
          <w:kern w:val="28"/>
          <w:sz w:val="52"/>
          <w:szCs w:val="52"/>
          <w:highlight w:val="none"/>
          <w:u w:val="none"/>
          <w:vertAlign w:val="baseline"/>
          <w:em w:val="none"/>
          <w:lang w:val="en-US" w:eastAsia="zh-CN"/>
        </w:rPr>
        <w:t>About pins</w:t>
      </w:r>
      <w:bookmarkEnd w:id="7"/>
    </w:p>
    <w:p>
      <w:pPr>
        <w:pStyle w:val="style0"/>
        <w:spacing w:after="83" w:lineRule="exact" w:line="280"/>
        <w:jc w:val="left"/>
        <w:rPr>
          <w:rStyle w:val="style261"/>
          <w:rFonts w:ascii="Noto Serif" w:hAnsi="Noto Serif"/>
          <w:b w:val="false"/>
          <w:bCs w:val="false"/>
          <w:i w:val="false"/>
          <w:iCs w:val="false"/>
          <w:color w:val="36363d"/>
        </w:rPr>
      </w:pP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Defining</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 xml:space="preserve"> </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pins:</w:t>
      </w:r>
    </w:p>
    <w:p>
      <w:pPr>
        <w:pStyle w:val="style0"/>
        <w:spacing w:after="83" w:lineRule="exact" w:line="280"/>
        <w:ind w:left="360" w:left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Pins</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can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be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defined</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according</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to</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GPIO</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number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by</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name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given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board</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(library</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required).</w:t>
      </w:r>
    </w:p>
    <w:p>
      <w:pPr>
        <w:pStyle w:val="style0"/>
        <w:spacing w:after="83" w:lineRule="exact" w:line="280"/>
        <w:ind w:left="360" w:left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Ex</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led_pin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5;</w:t>
      </w:r>
    </w:p>
    <w:p>
      <w:pPr>
        <w:pStyle w:val="style0"/>
        <w:spacing w:after="83" w:lineRule="exact" w:line="280"/>
        <w:ind w:left="0" w:leftChars="0" w:firstLine="70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const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led_pin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5;</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is</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for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not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changable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w:t>
      </w:r>
    </w:p>
    <w:p>
      <w:pPr>
        <w:pStyle w:val="style0"/>
        <w:spacing w:after="83" w:lineRule="exact" w:line="280"/>
        <w:ind w:left="0" w:leftChars="0" w:firstLine="70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#define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led_pin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5;</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Defining</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unsigned</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of</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8</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bit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data</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Ex</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Uint8_t</w:t>
      </w:r>
    </w:p>
    <w:p>
      <w:pPr>
        <w:pStyle w:val="style0"/>
        <w:spacing w:after="83" w:lineRule="exact" w:line="280"/>
        <w:jc w:val="left"/>
        <w:rPr>
          <w:rStyle w:val="style261"/>
          <w:rFonts w:ascii="Noto Serif" w:hAnsi="Noto Serif"/>
          <w:b w:val="false"/>
          <w:bCs w:val="false"/>
          <w:i w:val="false"/>
          <w:iCs w:val="false"/>
          <w:color w:val="36363d"/>
        </w:rPr>
      </w:pP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Mode</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 xml:space="preserve"> </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of</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 xml:space="preserve"> </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pins:</w:t>
      </w:r>
    </w:p>
    <w:p>
      <w:pPr>
        <w:pStyle w:val="style0"/>
        <w:spacing w:after="83" w:lineRule="exact" w:line="280"/>
        <w:ind w:left="720" w:leftChars="0" w:hanging="50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can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indicate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purpose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of</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pin(either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input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output)</w:t>
      </w:r>
    </w:p>
    <w:p>
      <w:pPr>
        <w:pStyle w:val="style0"/>
        <w:spacing w:after="83" w:lineRule="exact" w:line="280"/>
        <w:ind w:left="720" w:leftChars="0" w:hanging="50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Ex</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pinMode(led_pin,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OUTPUT);</w:t>
      </w:r>
    </w:p>
    <w:p>
      <w:pPr>
        <w:pStyle w:val="style0"/>
        <w:spacing w:after="83" w:lineRule="exact" w:line="280"/>
        <w:ind w:left="0" w:leftChars="0" w:firstLine="110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pinMode(sensor_pin,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INPUT);</w:t>
      </w:r>
    </w:p>
    <w:p>
      <w:pPr>
        <w:pStyle w:val="style0"/>
        <w:spacing w:after="83" w:lineRule="exact" w:line="280"/>
        <w:jc w:val="left"/>
        <w:rPr>
          <w:rStyle w:val="style261"/>
          <w:rFonts w:ascii="Noto Serif" w:hAnsi="Noto Serif"/>
          <w:b w:val="false"/>
          <w:bCs w:val="false"/>
          <w:i w:val="false"/>
          <w:iCs w:val="false"/>
          <w:color w:val="36363d"/>
        </w:rPr>
      </w:pP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Digital</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 xml:space="preserve"> </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signal:</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is</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for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reading</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writing</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digital</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signals,</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Ex:</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digitalwrite(pin_name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pin_number,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HIGH</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LOW);</w:t>
      </w:r>
    </w:p>
    <w:p>
      <w:pPr>
        <w:pStyle w:val="style0"/>
        <w:spacing w:after="83" w:lineRule="exact" w:line="280"/>
        <w:ind w:left="0" w:leftChars="0" w:firstLine="132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digitalWrite(led_pin,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HIGH);</w:t>
      </w:r>
    </w:p>
    <w:p>
      <w:pPr>
        <w:pStyle w:val="style0"/>
        <w:spacing w:after="83" w:lineRule="exact" w:line="280"/>
        <w:ind w:left="0" w:leftChars="0" w:firstLine="132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digitalRead(IR_sensor_pin);</w:t>
      </w:r>
    </w:p>
    <w:p>
      <w:pPr>
        <w:pStyle w:val="style0"/>
        <w:spacing w:after="83" w:lineRule="exact" w:line="280"/>
        <w:jc w:val="left"/>
        <w:rPr>
          <w:rStyle w:val="style261"/>
          <w:rFonts w:ascii="Noto Serif" w:hAnsi="Noto Serif"/>
          <w:b w:val="false"/>
          <w:bCs w:val="false"/>
          <w:i w:val="false"/>
          <w:iCs w:val="false"/>
          <w:color w:val="36363d"/>
        </w:rPr>
      </w:pP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Analog</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 xml:space="preserve"> </w:t>
      </w: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signal:</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is</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for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analog</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writing</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or</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reading.</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Ex:</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analogRead(led_pin);</w:t>
      </w:r>
    </w:p>
    <w:p>
      <w:pPr>
        <w:pStyle w:val="style0"/>
        <w:spacing w:after="83" w:lineRule="exact" w:line="280"/>
        <w:ind w:left="0" w:leftChars="0" w:firstLine="110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analogWrite(potentiometer_pin);</w:t>
      </w:r>
    </w:p>
    <w:p>
      <w:pPr>
        <w:pStyle w:val="style0"/>
        <w:spacing w:after="83" w:lineRule="exact" w:line="280"/>
        <w:jc w:val="left"/>
        <w:rPr>
          <w:rStyle w:val="style261"/>
          <w:rFonts w:ascii="Noto Serif" w:hAnsi="Noto Serif"/>
          <w:b w:val="false"/>
          <w:bCs w:val="false"/>
          <w:i w:val="false"/>
          <w:iCs w:val="false"/>
          <w:color w:val="36363d"/>
        </w:rPr>
      </w:pPr>
      <w:r>
        <w:rPr>
          <w:rStyle w:val="style262"/>
          <w:rFonts w:ascii="Noto Serif" w:cs="Times New Roman" w:eastAsia="宋体" w:hAnsi="Noto Serif" w:hint="default"/>
          <w:b/>
          <w:bCs/>
          <w:i/>
          <w:iCs/>
          <w:smallCaps/>
          <w:color w:val="c0504d"/>
          <w:sz w:val="22"/>
          <w:szCs w:val="22"/>
          <w:highlight w:val="none"/>
          <w:u w:val="single" w:color="auto"/>
          <w:vertAlign w:val="baseline"/>
          <w:em w:val="none"/>
          <w:lang w:val="en-US" w:eastAsia="zh-CN"/>
        </w:rPr>
        <w:t>PULL_UP:</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make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the</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high</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as</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default.</w:t>
      </w:r>
    </w:p>
    <w:p>
      <w:pPr>
        <w:pStyle w:val="style0"/>
        <w:spacing w:after="83" w:lineRule="exact" w:line="280"/>
        <w:ind w:left="72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Ex:</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sensor_pin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5;</w:t>
      </w:r>
    </w:p>
    <w:p>
      <w:pPr>
        <w:pStyle w:val="style0"/>
        <w:spacing w:after="83" w:lineRule="exact" w:line="280"/>
        <w:ind w:left="0" w:leftChars="0" w:firstLine="1160" w:firstLineChars="0"/>
        <w:jc w:val="left"/>
        <w:rPr>
          <w:rStyle w:val="style261"/>
          <w:rFonts w:ascii="Noto Serif" w:hAnsi="Noto Serif"/>
          <w:b w:val="false"/>
          <w:bCs w:val="false"/>
          <w:i w:val="false"/>
          <w:iCs w:val="false"/>
          <w:color w:val="36363d"/>
        </w:rPr>
      </w:pP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pinMode(sensor_pin,</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 xml:space="preserve"> </w:t>
      </w:r>
      <w:r>
        <w:rPr>
          <w:rStyle w:val="style261"/>
          <w:rFonts w:ascii="Noto Serif" w:cs="Times New Roman" w:eastAsia="宋体" w:hAnsi="Noto Serif" w:hint="default"/>
          <w:b w:val="false"/>
          <w:bCs w:val="false"/>
          <w:i w:val="false"/>
          <w:iCs w:val="false"/>
          <w:color w:val="36363d"/>
          <w:sz w:val="22"/>
          <w:szCs w:val="22"/>
          <w:highlight w:val="none"/>
          <w:vertAlign w:val="baseline"/>
          <w:em w:val="none"/>
          <w:lang w:val="en-US" w:eastAsia="zh-CN"/>
        </w:rPr>
        <w:t>INPUT_PULLUP);</w:t>
      </w:r>
    </w:p>
    <w:p>
      <w:pPr>
        <w:pStyle w:val="style0"/>
        <w:spacing w:after="83" w:lineRule="exact" w:line="280"/>
        <w:jc w:val="left"/>
        <w:rPr>
          <w:rStyle w:val="style261"/>
          <w:rFonts w:ascii="Noto Serif" w:hAnsi="Noto Serif"/>
          <w:b w:val="false"/>
          <w:bCs w:val="false"/>
          <w:i w:val="false"/>
          <w:iCs w:val="false"/>
          <w:color w:val="36363d"/>
        </w:rPr>
      </w:pPr>
    </w:p>
    <w:p>
      <w:pPr>
        <w:pStyle w:val="style0"/>
        <w:spacing w:after="83" w:lineRule="exact" w:line="280"/>
        <w:rPr>
          <w:rStyle w:val="style261"/>
          <w:rFonts w:ascii="Noto Serif" w:hAnsi="Noto Serif"/>
          <w:b w:val="false"/>
          <w:bCs w:val="false"/>
          <w:i w:val="false"/>
          <w:iCs w:val="false"/>
          <w:color w:val="36363d"/>
        </w:rPr>
      </w:pPr>
    </w:p>
    <w:p>
      <w:pPr>
        <w:pStyle w:val="style74"/>
        <w:spacing w:after="0" w:lineRule="exact" w:line="280"/>
        <w:rPr>
          <w:rStyle w:val="style263"/>
          <w:rFonts w:ascii="Noto Serif" w:hAnsi="Noto Serif"/>
        </w:rPr>
      </w:pPr>
    </w:p>
    <w:p>
      <w:pPr>
        <w:pStyle w:val="style62"/>
        <w:jc w:val="center"/>
        <w:rPr>
          <w:rStyle w:val="style263"/>
        </w:rPr>
      </w:pPr>
      <w:r>
        <w:rPr>
          <w:rStyle w:val="style263"/>
        </w:rPr>
        <w:br w:type="page"/>
      </w:r>
      <w:bookmarkStart w:id="8" w:name="SerialMonitor"/>
      <w:r>
        <w:rPr>
          <w:rStyle w:val="style263"/>
          <w:color w:val="0070c0"/>
          <w:u w:val="none"/>
        </w:rPr>
        <w:t>Serial Monitor</w:t>
      </w:r>
      <w:bookmarkEnd w:id="8"/>
    </w:p>
    <w:p>
      <w:pPr>
        <w:pStyle w:val="style0"/>
        <w:spacing w:after="229" w:lineRule="exact" w:line="280"/>
        <w:ind w:left="355"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Serial Monitor in the Arduino IDE (or other development environments) allows you to communicate with your Arduino board over a serial connection, usually via a USB cable. It displays data sent from the board, which can be extremely helpful for debugging and monitoring purposes. Here’s a list of commonly used Serial functions and methods in Arduino programming:</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Begin and End Communication</w:t>
      </w:r>
    </w:p>
    <w:p>
      <w:pPr>
        <w:pStyle w:val="style179"/>
        <w:numPr>
          <w:ilvl w:val="0"/>
          <w:numId w:val="16"/>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Serial.begin(speed)</w:t>
      </w:r>
      <w:r>
        <w:rPr>
          <w:rStyle w:val="style261"/>
          <w:rFonts w:ascii="Noto Serif" w:hAnsi="Noto Serif"/>
          <w:b w:val="false"/>
          <w:bCs w:val="false"/>
          <w:i w:val="false"/>
          <w:iCs w:val="false"/>
          <w:color w:val="36363d"/>
          <w:lang w:val="en-US"/>
        </w:rPr>
        <w:t>: Initializes the serial communication at the specified baud rate (e.g., Serial.begin(9600);).</w:t>
      </w:r>
    </w:p>
    <w:p>
      <w:pPr>
        <w:pStyle w:val="style179"/>
        <w:numPr>
          <w:ilvl w:val="0"/>
          <w:numId w:val="16"/>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Serial.end()</w:t>
      </w:r>
      <w:r>
        <w:rPr>
          <w:rStyle w:val="style261"/>
          <w:rFonts w:ascii="Noto Serif" w:hAnsi="Noto Serif"/>
          <w:b w:val="false"/>
          <w:bCs w:val="false"/>
          <w:i w:val="false"/>
          <w:iCs w:val="false"/>
          <w:color w:val="36363d"/>
          <w:lang w:val="en-US"/>
        </w:rPr>
        <w:t>: Ends the serial communication, freeing up the serial port.</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Printing Data to the Serial Monitor</w:t>
      </w:r>
    </w:p>
    <w:p>
      <w:pPr>
        <w:pStyle w:val="style179"/>
        <w:numPr>
          <w:ilvl w:val="0"/>
          <w:numId w:val="12"/>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Serial.print(data)</w:t>
      </w:r>
      <w:r>
        <w:rPr>
          <w:rStyle w:val="style261"/>
          <w:rFonts w:ascii="Noto Serif" w:hAnsi="Noto Serif"/>
          <w:b w:val="false"/>
          <w:bCs w:val="false"/>
          <w:i w:val="false"/>
          <w:iCs w:val="false"/>
          <w:color w:val="36363d"/>
          <w:lang w:val="en-US"/>
        </w:rPr>
        <w:t>: Sends data to the Serial Monitor without a newline.</w:t>
      </w:r>
    </w:p>
    <w:p>
      <w:pPr>
        <w:pStyle w:val="style179"/>
        <w:numPr>
          <w:ilvl w:val="0"/>
          <w:numId w:val="12"/>
        </w:numPr>
        <w:spacing w:after="83" w:lineRule="exact" w:line="28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02a5e3"/>
          <w:lang w:val="en-US"/>
        </w:rPr>
        <w:t>Serial.println(data)</w:t>
      </w:r>
      <w:r>
        <w:rPr>
          <w:rStyle w:val="style261"/>
          <w:rFonts w:ascii="Noto Serif" w:hAnsi="Noto Serif"/>
          <w:b w:val="false"/>
          <w:bCs w:val="false"/>
          <w:i w:val="false"/>
          <w:iCs w:val="false"/>
          <w:color w:val="36363d"/>
          <w:lang w:val="en-US"/>
        </w:rPr>
        <w:t>: Sends data to the Serial Monitor followed by a newline character, moving the cursor to the next line.</w:t>
      </w:r>
    </w:p>
    <w:p>
      <w:pPr>
        <w:pStyle w:val="style179"/>
        <w:numPr>
          <w:ilvl w:val="0"/>
          <w:numId w:val="12"/>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Serial.printf(format, ...)</w:t>
      </w:r>
      <w:r>
        <w:rPr>
          <w:rStyle w:val="style261"/>
          <w:rFonts w:ascii="Noto Serif" w:hAnsi="Noto Serif"/>
          <w:b w:val="false"/>
          <w:bCs w:val="false"/>
          <w:i w:val="false"/>
          <w:iCs w:val="false"/>
          <w:color w:val="36363d"/>
          <w:lang w:val="en-US"/>
        </w:rPr>
        <w:t>: Formats and prints data (similar to printf in C/C++). Available on some boards like ESP32.</w:t>
      </w:r>
    </w:p>
    <w:p>
      <w:pPr>
        <w:pStyle w:val="style179"/>
        <w:numPr>
          <w:ilvl w:val="0"/>
          <w:numId w:val="12"/>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Serial.write(data)</w:t>
      </w:r>
      <w:r>
        <w:rPr>
          <w:rStyle w:val="style261"/>
          <w:rFonts w:ascii="Noto Serif" w:hAnsi="Noto Serif"/>
          <w:b w:val="false"/>
          <w:bCs w:val="false"/>
          <w:i w:val="false"/>
          <w:iCs w:val="false"/>
          <w:color w:val="36363d"/>
          <w:lang w:val="en-US"/>
        </w:rPr>
        <w:t>: Sends binary data (characters or bytes) directly to the Serial Monitor. This can be a single byte, an array, or a string.</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Reading Data from the Serial Monitor</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Serial.available()</w:t>
      </w:r>
      <w:r>
        <w:rPr>
          <w:rStyle w:val="style261"/>
          <w:rFonts w:ascii="Noto Serif" w:hAnsi="Noto Serif"/>
          <w:b w:val="false"/>
          <w:bCs w:val="false"/>
          <w:i w:val="false"/>
          <w:iCs w:val="false"/>
          <w:color w:val="36363d"/>
          <w:lang w:val="en-US"/>
        </w:rPr>
        <w:t>: Returns the number of bytes available to read from the serial buffer. Useful to check if data has been received before reading it.</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Serial.read()</w:t>
      </w:r>
      <w:r>
        <w:rPr>
          <w:rStyle w:val="style261"/>
          <w:rFonts w:ascii="Noto Serif" w:hAnsi="Noto Serif"/>
          <w:b w:val="false"/>
          <w:bCs w:val="false"/>
          <w:i w:val="false"/>
          <w:iCs w:val="false"/>
          <w:color w:val="36363d"/>
          <w:lang w:val="en-US"/>
        </w:rPr>
        <w:t>: Reads the next byte from the serial buffer. If no data is available, returns -1.</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Serial.readBytes(buffer, length)</w:t>
      </w:r>
      <w:r>
        <w:rPr>
          <w:rStyle w:val="style261"/>
          <w:rFonts w:ascii="Noto Serif" w:hAnsi="Noto Serif"/>
          <w:b w:val="false"/>
          <w:bCs w:val="false"/>
          <w:i w:val="false"/>
          <w:iCs w:val="false"/>
          <w:color w:val="36363d"/>
          <w:lang w:val="en-US"/>
        </w:rPr>
        <w:t>: Reads multiple bytes into a buffer until the specified length is reached or the buffer is empty.</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Serial.readString()</w:t>
      </w:r>
      <w:r>
        <w:rPr>
          <w:rStyle w:val="style261"/>
          <w:rFonts w:ascii="Noto Serif" w:hAnsi="Noto Serif"/>
          <w:b w:val="false"/>
          <w:bCs w:val="false"/>
          <w:i w:val="false"/>
          <w:iCs w:val="false"/>
          <w:color w:val="36363d"/>
          <w:lang w:val="en-US"/>
        </w:rPr>
        <w:t>: Reads the entire incoming serial data as a string until it reaches a newline character or a timeout.</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Serial.readStringUntil(char)</w:t>
      </w:r>
      <w:r>
        <w:rPr>
          <w:rStyle w:val="style261"/>
          <w:rFonts w:ascii="Noto Serif" w:hAnsi="Noto Serif"/>
          <w:b w:val="false"/>
          <w:bCs w:val="false"/>
          <w:i w:val="false"/>
          <w:iCs w:val="false"/>
          <w:color w:val="36363d"/>
          <w:lang w:val="en-US"/>
        </w:rPr>
        <w:t>: Reads characters into a string until the specified terminating character is reached or timeout occurs.</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Serial.parseInt()</w:t>
      </w:r>
      <w:r>
        <w:rPr>
          <w:rStyle w:val="style261"/>
          <w:rFonts w:ascii="Noto Serif" w:hAnsi="Noto Serif"/>
          <w:b w:val="false"/>
          <w:bCs w:val="false"/>
          <w:i w:val="false"/>
          <w:iCs w:val="false"/>
          <w:color w:val="36363d"/>
          <w:lang w:val="en-US"/>
        </w:rPr>
        <w:t>: Reads and parses an integer from the serial buffer.</w:t>
      </w:r>
    </w:p>
    <w:p>
      <w:pPr>
        <w:pStyle w:val="style179"/>
        <w:numPr>
          <w:ilvl w:val="0"/>
          <w:numId w:val="13"/>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Serial.parseFloat()</w:t>
      </w:r>
      <w:r>
        <w:rPr>
          <w:rStyle w:val="style261"/>
          <w:rFonts w:ascii="Noto Serif" w:hAnsi="Noto Serif"/>
          <w:b w:val="false"/>
          <w:bCs w:val="false"/>
          <w:i w:val="false"/>
          <w:iCs w:val="false"/>
          <w:color w:val="36363d"/>
          <w:lang w:val="en-US"/>
        </w:rPr>
        <w:t>: Reads and parses a float (decimal) from the serial buffer.</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4. Setting Communication Parameters</w:t>
      </w:r>
    </w:p>
    <w:p>
      <w:pPr>
        <w:pStyle w:val="style179"/>
        <w:numPr>
          <w:ilvl w:val="0"/>
          <w:numId w:val="14"/>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Serial.setTimeout(milliseconds)</w:t>
      </w:r>
      <w:r>
        <w:rPr>
          <w:rStyle w:val="style261"/>
          <w:rFonts w:ascii="Noto Serif" w:hAnsi="Noto Serif"/>
          <w:b w:val="false"/>
          <w:bCs w:val="false"/>
          <w:i w:val="false"/>
          <w:iCs w:val="false"/>
          <w:color w:val="36363d"/>
          <w:lang w:val="en-US"/>
        </w:rPr>
        <w:t>: Sets the maximum time (in milliseconds) to wait for data during read operations.</w:t>
      </w:r>
    </w:p>
    <w:p>
      <w:pPr>
        <w:pStyle w:val="style179"/>
        <w:numPr>
          <w:ilvl w:val="0"/>
          <w:numId w:val="14"/>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Serial.flush()</w:t>
      </w:r>
      <w:r>
        <w:rPr>
          <w:rStyle w:val="style261"/>
          <w:rFonts w:ascii="Noto Serif" w:hAnsi="Noto Serif"/>
          <w:b w:val="false"/>
          <w:bCs w:val="false"/>
          <w:i w:val="false"/>
          <w:iCs w:val="false"/>
          <w:color w:val="36363d"/>
          <w:lang w:val="en-US"/>
        </w:rPr>
        <w:t>: Waits for all outgoing serial data to be transmitted (useful when ensuring all data is sent before performing other tasks).</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5. Serial Control and Status Functions</w:t>
      </w:r>
    </w:p>
    <w:p>
      <w:pPr>
        <w:pStyle w:val="style179"/>
        <w:numPr>
          <w:ilvl w:val="0"/>
          <w:numId w:val="15"/>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Serial.peek()</w:t>
      </w:r>
      <w:r>
        <w:rPr>
          <w:rStyle w:val="style261"/>
          <w:rFonts w:ascii="Noto Serif" w:hAnsi="Noto Serif"/>
          <w:b w:val="false"/>
          <w:bCs w:val="false"/>
          <w:i w:val="false"/>
          <w:iCs w:val="false"/>
          <w:color w:val="36363d"/>
          <w:lang w:val="en-US"/>
        </w:rPr>
        <w:t>: Returns the next byte in the serial buffer without removing it from the buffer.</w:t>
      </w:r>
    </w:p>
    <w:p>
      <w:pPr>
        <w:pStyle w:val="style179"/>
        <w:numPr>
          <w:ilvl w:val="0"/>
          <w:numId w:val="15"/>
        </w:numPr>
        <w:spacing w:after="83" w:lineRule="exact" w:line="28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Serial.availableForWrite()</w:t>
      </w:r>
      <w:r>
        <w:rPr>
          <w:rStyle w:val="style261"/>
          <w:rFonts w:ascii="Noto Serif" w:hAnsi="Noto Serif"/>
          <w:b w:val="false"/>
          <w:bCs w:val="false"/>
          <w:i w:val="false"/>
          <w:iCs w:val="false"/>
          <w:color w:val="36363d"/>
          <w:lang w:val="en-US"/>
        </w:rPr>
        <w:t>: Returns the amount of space available in the outgoing serial buffer (useful to check if there’s room to send more data).</w:t>
      </w:r>
    </w:p>
    <w:p>
      <w:pPr>
        <w:pStyle w:val="style0"/>
        <w:spacing w:after="83" w:lineRule="exact" w:line="280"/>
        <w:rPr>
          <w:rStyle w:val="style261"/>
          <w:rFonts w:ascii="Noto Serif" w:hAnsi="Noto Serif"/>
          <w:b w:val="false"/>
          <w:bCs w:val="false"/>
          <w:i w:val="false"/>
          <w:iCs w:val="false"/>
          <w:color w:val="36363d"/>
        </w:rPr>
      </w:pPr>
      <w:r>
        <w:rPr>
          <w:rStyle w:val="style261"/>
          <w:rFonts w:ascii="Noto Serif" w:hAnsi="Noto Serif"/>
          <w:b/>
          <w:bCs/>
          <w:i w:val="false"/>
          <w:iCs w:val="false"/>
          <w:color w:val="36363d"/>
          <w:lang w:val="en-US"/>
        </w:rPr>
        <w:t xml:space="preserve">Example </w:t>
      </w:r>
      <w:r>
        <w:rPr>
          <w:rStyle w:val="style261"/>
          <w:rFonts w:ascii="Noto Serif" w:hAnsi="Noto Serif"/>
          <w:b w:val="false"/>
          <w:bCs w:val="false"/>
          <w:i w:val="false"/>
          <w:iCs w:val="false"/>
          <w:color w:val="36363d"/>
          <w:lang w:val="en-US"/>
        </w:rPr>
        <w:t>Usage of Serial Functions:</w:t>
      </w:r>
    </w:p>
    <w:p>
      <w:pPr>
        <w:pStyle w:val="style0"/>
        <w:spacing w:after="83" w:lineRule="exact" w:line="28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83" w:lineRule="exact" w:line="28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        // Start serial communication at 9600 baud</w:t>
      </w:r>
    </w:p>
    <w:p>
      <w:pPr>
        <w:pStyle w:val="style0"/>
        <w:spacing w:after="83" w:lineRule="exact" w:line="28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Serial.setTimeout(1000);   // Set a timeout of 1000 ms for read operations</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(Serial.available() &gt; 0) {       // Check if data is available</w:t>
      </w:r>
    </w:p>
    <w:p>
      <w:pPr>
        <w:pStyle w:val="style0"/>
        <w:spacing w:after="83" w:lineRule="exact" w:line="280"/>
        <w:ind w:left="66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receivedInt = Serial.parseInt();     // Read an integer from Serial Monitor</w:t>
      </w:r>
    </w:p>
    <w:p>
      <w:pPr>
        <w:pStyle w:val="style0"/>
        <w:spacing w:after="83" w:lineRule="exact" w:line="280"/>
        <w:ind w:left="660" w:leftChars="0" w:hanging="69"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Serial.print("Received: ");      // Print the received integer to the Serial Monitor</w:t>
      </w:r>
    </w:p>
    <w:p>
      <w:pPr>
        <w:pStyle w:val="style0"/>
        <w:spacing w:after="83" w:lineRule="exact" w:line="280"/>
        <w:ind w:leftChars="0" w:firstLine="66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Serial.println(receivedInt);</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Serial.print("LED status: ");</w:t>
      </w:r>
    </w:p>
    <w:p>
      <w:pPr>
        <w:pStyle w:val="style0"/>
        <w:spacing w:after="83" w:lineRule="exact" w:line="280"/>
        <w:ind w:left="66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Serial.println(digitalRead(LED_BUILTIN));   // Print the status of the built-in LED</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Wait a second</w:t>
      </w:r>
    </w:p>
    <w:p>
      <w:pPr>
        <w:pStyle w:val="style0"/>
        <w:spacing w:after="83" w:lineRule="exact" w:line="280"/>
        <w:ind w:leftChars="0" w:firstLine="4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62"/>
        <w:jc w:val="center"/>
        <w:rPr>
          <w:rStyle w:val="style261"/>
          <w:rFonts w:ascii="Noto Serif" w:hAnsi="Noto Serif"/>
          <w:caps/>
          <w:smallCaps w:val="false"/>
          <w:sz w:val="48"/>
          <w:szCs w:val="48"/>
        </w:rPr>
      </w:pPr>
    </w:p>
    <w:p>
      <w:pPr>
        <w:pStyle w:val="style62"/>
        <w:jc w:val="center"/>
        <w:rPr>
          <w:rStyle w:val="style261"/>
          <w:rFonts w:ascii="Noto Serif" w:hAnsi="Noto Serif"/>
          <w:caps/>
          <w:smallCaps w:val="false"/>
          <w:sz w:val="48"/>
          <w:szCs w:val="48"/>
        </w:rPr>
      </w:pPr>
      <w:r>
        <w:rPr>
          <w:rStyle w:val="style261"/>
          <w:rFonts w:ascii="Noto Serif" w:hAnsi="Noto Serif"/>
          <w:caps/>
          <w:smallCaps w:val="false"/>
          <w:sz w:val="48"/>
          <w:szCs w:val="48"/>
          <w:lang w:val="en-US"/>
        </w:rPr>
        <w:br w:type="page"/>
      </w:r>
      <w:bookmarkStart w:id="9" w:name="Display"/>
      <w:r>
        <w:rPr>
          <w:rStyle w:val="style261"/>
          <w:rFonts w:ascii="Noto Serif" w:hAnsi="Noto Serif"/>
          <w:i w:val="false"/>
          <w:iCs w:val="false"/>
          <w:caps/>
          <w:smallCaps w:val="false"/>
          <w:sz w:val="48"/>
          <w:szCs w:val="48"/>
        </w:rPr>
        <w:t>Display</w:t>
      </w:r>
      <w:bookmarkEnd w:id="9"/>
    </w:p>
    <w:p>
      <w:pPr>
        <w:pStyle w:val="style0"/>
        <w:spacing w:after="360"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projects, displays are commonly used to show data, status messages, or interactive elements. Each type of display has its own functions and libraries. Here’s an overview of popular types of displays and their primary functions:</w:t>
      </w:r>
    </w:p>
    <w:p>
      <w:pPr>
        <w:pStyle w:val="style0"/>
        <w:spacing w:lineRule="auto" w:line="240"/>
        <w:rPr>
          <w:rStyle w:val="style263"/>
          <w:rFonts w:ascii="Noto Serif" w:hAnsi="Noto Serif"/>
        </w:rPr>
      </w:pPr>
      <w:r>
        <w:rPr>
          <w:rStyle w:val="style263"/>
          <w:rFonts w:ascii="Noto Serif" w:hAnsi="Noto Serif"/>
        </w:rPr>
        <w:t>A. Character LCDs (LiquidCrystal Library)</w:t>
      </w:r>
    </w:p>
    <w:p>
      <w:pPr>
        <w:pStyle w:val="style0"/>
        <w:spacing w:lineRule="auto" w:line="240"/>
        <w:ind w:leftChars="0" w:firstLine="1183"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Character LCDs are basic text-only displays. They are available in different sizes (like 16x2 and 20x4, indicating columns x rows) and are commonly interfaced using the LiquidCrystal library.</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functions apply to character LCDs, such as 16x2 or 20x4 displays, using the LiquidCrystal library.</w:t>
      </w:r>
    </w:p>
    <w:p>
      <w:pPr>
        <w:pStyle w:val="style0"/>
        <w:spacing w:lineRule="auto" w:line="240"/>
        <w:ind w:left="220" w:leftChars="0" w:firstLine="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Setup &amp; Initialization</w:t>
      </w:r>
    </w:p>
    <w:p>
      <w:pPr>
        <w:pStyle w:val="style179"/>
        <w:numPr>
          <w:ilvl w:val="1"/>
          <w:numId w:val="23"/>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LiquidCrystal lcd(rs, enable, d4, d5, d6, d7)</w:t>
      </w:r>
      <w:r>
        <w:rPr>
          <w:rStyle w:val="style261"/>
          <w:rFonts w:ascii="Noto Serif" w:hAnsi="Noto Serif"/>
          <w:b w:val="false"/>
          <w:bCs w:val="false"/>
          <w:i w:val="false"/>
          <w:iCs w:val="false"/>
          <w:color w:val="36363d"/>
          <w:lang w:val="en-US"/>
        </w:rPr>
        <w:t>;: Initializes the LCD with specified pins.</w:t>
      </w:r>
    </w:p>
    <w:p>
      <w:pPr>
        <w:pStyle w:val="style179"/>
        <w:numPr>
          <w:ilvl w:val="1"/>
          <w:numId w:val="23"/>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lcd.begin(cols, rows);</w:t>
      </w:r>
      <w:r>
        <w:rPr>
          <w:rStyle w:val="style261"/>
          <w:rFonts w:ascii="Noto Serif" w:hAnsi="Noto Serif"/>
          <w:b w:val="false"/>
          <w:bCs w:val="false"/>
          <w:i w:val="false"/>
          <w:iCs w:val="false"/>
          <w:color w:val="36363d"/>
          <w:lang w:val="en-US"/>
        </w:rPr>
        <w:t>: Initializes the display with the specified number of columns and rows.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Writing Text and Characters</w:t>
      </w:r>
    </w:p>
    <w:p>
      <w:pPr>
        <w:pStyle w:val="style179"/>
        <w:numPr>
          <w:ilvl w:val="0"/>
          <w:numId w:val="24"/>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lcd.print("text");</w:t>
      </w:r>
      <w:r>
        <w:rPr>
          <w:rStyle w:val="style261"/>
          <w:rFonts w:ascii="Noto Serif" w:hAnsi="Noto Serif"/>
          <w:b w:val="false"/>
          <w:bCs w:val="false"/>
          <w:i w:val="false"/>
          <w:iCs w:val="false"/>
          <w:color w:val="36363d"/>
          <w:lang w:val="en-US"/>
        </w:rPr>
        <w:t>: Prints text at the current cursor position.</w:t>
      </w:r>
    </w:p>
    <w:p>
      <w:pPr>
        <w:pStyle w:val="style179"/>
        <w:numPr>
          <w:ilvl w:val="0"/>
          <w:numId w:val="24"/>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lcd.write(byte);</w:t>
      </w:r>
      <w:r>
        <w:rPr>
          <w:rStyle w:val="style261"/>
          <w:rFonts w:ascii="Noto Serif" w:hAnsi="Noto Serif"/>
          <w:b w:val="false"/>
          <w:bCs w:val="false"/>
          <w:i w:val="false"/>
          <w:iCs w:val="false"/>
          <w:color w:val="36363d"/>
          <w:lang w:val="en-US"/>
        </w:rPr>
        <w:t>: Writes a single character to the display (useful for custom characters).</w:t>
      </w:r>
    </w:p>
    <w:p>
      <w:pPr>
        <w:pStyle w:val="style0"/>
        <w:spacing w:lineRule="auto" w:line="240"/>
        <w:ind w:left="660" w:leftChars="0" w:hanging="373"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Cursor Position and Display Control</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lcd.setCursor(col, row);</w:t>
      </w:r>
      <w:r>
        <w:rPr>
          <w:rStyle w:val="style261"/>
          <w:rFonts w:ascii="Noto Serif" w:hAnsi="Noto Serif"/>
          <w:b w:val="false"/>
          <w:bCs w:val="false"/>
          <w:i w:val="false"/>
          <w:iCs w:val="false"/>
          <w:color w:val="36363d"/>
          <w:lang w:val="en-US"/>
        </w:rPr>
        <w:t>: Sets the cursor position to the specified column and row.</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lcd.clear();</w:t>
      </w:r>
      <w:r>
        <w:rPr>
          <w:rStyle w:val="style261"/>
          <w:rFonts w:ascii="Noto Serif" w:hAnsi="Noto Serif"/>
          <w:b w:val="false"/>
          <w:bCs w:val="false"/>
          <w:i w:val="false"/>
          <w:iCs w:val="false"/>
          <w:color w:val="36363d"/>
          <w:lang w:val="en-US"/>
        </w:rPr>
        <w:t>: Clears the display and resets the cursor to (0,0).</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lcd.home();</w:t>
      </w:r>
      <w:r>
        <w:rPr>
          <w:rStyle w:val="style261"/>
          <w:rFonts w:ascii="Noto Serif" w:hAnsi="Noto Serif"/>
          <w:b w:val="false"/>
          <w:bCs w:val="false"/>
          <w:i w:val="false"/>
          <w:iCs w:val="false"/>
          <w:color w:val="36363d"/>
          <w:lang w:val="en-US"/>
        </w:rPr>
        <w:t>: Moves the cursor to the home position (0,0) without clearing the display.</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lcd.cursor();</w:t>
      </w:r>
      <w:r>
        <w:rPr>
          <w:rStyle w:val="style261"/>
          <w:rFonts w:ascii="Noto Serif" w:hAnsi="Noto Serif"/>
          <w:b w:val="false"/>
          <w:bCs w:val="false"/>
          <w:i w:val="false"/>
          <w:iCs w:val="false"/>
          <w:color w:val="36363d"/>
          <w:lang w:val="en-US"/>
        </w:rPr>
        <w:t>: Turns on the cursor (underline).</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lcd.noCursor();</w:t>
      </w:r>
      <w:r>
        <w:rPr>
          <w:rStyle w:val="style261"/>
          <w:rFonts w:ascii="Noto Serif" w:hAnsi="Noto Serif"/>
          <w:b w:val="false"/>
          <w:bCs w:val="false"/>
          <w:i w:val="false"/>
          <w:iCs w:val="false"/>
          <w:color w:val="36363d"/>
          <w:lang w:val="en-US"/>
        </w:rPr>
        <w:t>: Hides the cursor (underline).</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lcd.blink();</w:t>
      </w:r>
      <w:r>
        <w:rPr>
          <w:rStyle w:val="style261"/>
          <w:rFonts w:ascii="Noto Serif" w:hAnsi="Noto Serif"/>
          <w:b w:val="false"/>
          <w:bCs w:val="false"/>
          <w:i w:val="false"/>
          <w:iCs w:val="false"/>
          <w:color w:val="36363d"/>
          <w:lang w:val="en-US"/>
        </w:rPr>
        <w:t>: Makes the cursor blink.</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lcd.noBlink();</w:t>
      </w:r>
      <w:r>
        <w:rPr>
          <w:rStyle w:val="style261"/>
          <w:rFonts w:ascii="Noto Serif" w:hAnsi="Noto Serif"/>
          <w:b w:val="false"/>
          <w:bCs w:val="false"/>
          <w:i w:val="false"/>
          <w:iCs w:val="false"/>
          <w:color w:val="36363d"/>
          <w:lang w:val="en-US"/>
        </w:rPr>
        <w:t>: Turns off cursor blinking.</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lcd.display();</w:t>
      </w:r>
      <w:r>
        <w:rPr>
          <w:rStyle w:val="style261"/>
          <w:rFonts w:ascii="Noto Serif" w:hAnsi="Noto Serif"/>
          <w:b w:val="false"/>
          <w:bCs w:val="false"/>
          <w:i w:val="false"/>
          <w:iCs w:val="false"/>
          <w:color w:val="36363d"/>
          <w:lang w:val="en-US"/>
        </w:rPr>
        <w:t>: Turns the display on.</w:t>
      </w:r>
    </w:p>
    <w:p>
      <w:pPr>
        <w:pStyle w:val="style179"/>
        <w:numPr>
          <w:ilvl w:val="0"/>
          <w:numId w:val="25"/>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lcd.noDisplay();</w:t>
      </w:r>
      <w:r>
        <w:rPr>
          <w:rStyle w:val="style261"/>
          <w:rFonts w:ascii="Noto Serif" w:hAnsi="Noto Serif"/>
          <w:b w:val="false"/>
          <w:bCs w:val="false"/>
          <w:i w:val="false"/>
          <w:iCs w:val="false"/>
          <w:color w:val="36363d"/>
          <w:lang w:val="en-US"/>
        </w:rPr>
        <w:t>: Turns the display off without clearing content.</w:t>
      </w:r>
    </w:p>
    <w:p>
      <w:pPr>
        <w:pStyle w:val="style0"/>
        <w:spacing w:lineRule="auto" w:line="240"/>
        <w:ind w:left="660" w:leftChars="0" w:hanging="373"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4. Scrolling Text</w:t>
      </w:r>
    </w:p>
    <w:p>
      <w:pPr>
        <w:pStyle w:val="style179"/>
        <w:numPr>
          <w:ilvl w:val="0"/>
          <w:numId w:val="26"/>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lcd.scrollDisplayLeft();</w:t>
      </w:r>
      <w:r>
        <w:rPr>
          <w:rStyle w:val="style261"/>
          <w:rFonts w:ascii="Noto Serif" w:hAnsi="Noto Serif"/>
          <w:b w:val="false"/>
          <w:bCs w:val="false"/>
          <w:i w:val="false"/>
          <w:iCs w:val="false"/>
          <w:color w:val="36363d"/>
          <w:lang w:val="en-US"/>
        </w:rPr>
        <w:t>: Scrolls the display content left.</w:t>
      </w:r>
    </w:p>
    <w:p>
      <w:pPr>
        <w:pStyle w:val="style179"/>
        <w:numPr>
          <w:ilvl w:val="0"/>
          <w:numId w:val="26"/>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lcd.scrollDisplayRight();</w:t>
      </w:r>
      <w:r>
        <w:rPr>
          <w:rStyle w:val="style261"/>
          <w:rFonts w:ascii="Noto Serif" w:hAnsi="Noto Serif"/>
          <w:b w:val="false"/>
          <w:bCs w:val="false"/>
          <w:i w:val="false"/>
          <w:iCs w:val="false"/>
          <w:color w:val="36363d"/>
          <w:lang w:val="en-US"/>
        </w:rPr>
        <w:t>: Scrolls the display content right.</w:t>
      </w:r>
    </w:p>
    <w:p>
      <w:pPr>
        <w:pStyle w:val="style179"/>
        <w:numPr>
          <w:ilvl w:val="0"/>
          <w:numId w:val="26"/>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lcd.autoscroll();</w:t>
      </w:r>
      <w:r>
        <w:rPr>
          <w:rStyle w:val="style261"/>
          <w:rFonts w:ascii="Noto Serif" w:hAnsi="Noto Serif"/>
          <w:b w:val="false"/>
          <w:bCs w:val="false"/>
          <w:i w:val="false"/>
          <w:iCs w:val="false"/>
          <w:color w:val="36363d"/>
          <w:lang w:val="en-US"/>
        </w:rPr>
        <w:t>: Enables automatic scrolling of text.</w:t>
      </w:r>
    </w:p>
    <w:p>
      <w:pPr>
        <w:pStyle w:val="style179"/>
        <w:numPr>
          <w:ilvl w:val="0"/>
          <w:numId w:val="26"/>
        </w:numPr>
        <w:spacing w:lineRule="auto" w:line="240"/>
        <w:ind w:left="10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lcd.noAutoscroll();</w:t>
      </w:r>
      <w:r>
        <w:rPr>
          <w:rStyle w:val="style261"/>
          <w:rFonts w:ascii="Noto Serif" w:hAnsi="Noto Serif"/>
          <w:b w:val="false"/>
          <w:bCs w:val="false"/>
          <w:i w:val="false"/>
          <w:iCs w:val="false"/>
          <w:color w:val="36363d"/>
          <w:lang w:val="en-US"/>
        </w:rPr>
        <w:t>: Disables automatic scrolling.</w:t>
      </w:r>
    </w:p>
    <w:p>
      <w:pPr>
        <w:pStyle w:val="style0"/>
        <w:spacing w:lineRule="auto" w:line="240"/>
        <w:ind w:left="660" w:leftChars="0" w:hanging="373"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5. Custom Characters</w:t>
      </w:r>
    </w:p>
    <w:p>
      <w:pPr>
        <w:pStyle w:val="style179"/>
        <w:numPr>
          <w:ilvl w:val="0"/>
          <w:numId w:val="27"/>
        </w:numPr>
        <w:spacing w:lineRule="auto" w:line="240"/>
        <w:ind w:left="1020" w:leftChars="0"/>
        <w:jc w:val="both"/>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lcd.createChar(location, charmap);</w:t>
      </w:r>
      <w:r>
        <w:rPr>
          <w:rStyle w:val="style261"/>
          <w:rFonts w:ascii="Noto Serif" w:hAnsi="Noto Serif"/>
          <w:b w:val="false"/>
          <w:bCs w:val="false"/>
          <w:i w:val="false"/>
          <w:iCs w:val="false"/>
          <w:color w:val="36363d"/>
          <w:lang w:val="en-US"/>
        </w:rPr>
        <w:t>: Creates a custom character in one of eight memory slots (0–7).</w:t>
      </w:r>
    </w:p>
    <w:p>
      <w:pPr>
        <w:pStyle w:val="style0"/>
        <w:spacing w:lineRule="auto" w:line="240"/>
        <w:ind w:left="220" w:leftChars="0"/>
        <w:rPr>
          <w:rStyle w:val="style261"/>
          <w:rFonts w:ascii="Noto Serif" w:hAnsi="Noto Serif"/>
          <w:b/>
          <w:bCs/>
          <w:i w:val="false"/>
          <w:iCs w:val="false"/>
          <w:color w:val="36363d"/>
          <w:lang w:val="en-US"/>
        </w:rPr>
      </w:pPr>
      <w:r>
        <w:rPr>
          <w:rStyle w:val="style261"/>
          <w:rFonts w:ascii="Noto Serif" w:hAnsi="Noto Serif"/>
          <w:b/>
          <w:bCs/>
          <w:i w:val="false"/>
          <w:iCs w:val="false"/>
          <w:color w:val="36363d"/>
          <w:lang w:val="en-US"/>
        </w:rPr>
        <w:t>Example:</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#include &lt;LiquidCrystal.h&gt;</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LiquidCrystal lcd(7, 8, 9, 10, 11, 12);</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void setup() {</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lcd.begin(16, 2);</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lcd.print("Hello, World!");</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void loop() {</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 xml:space="preserve">  // Code for other operations</w:t>
      </w:r>
    </w:p>
    <w:p>
      <w:pPr>
        <w:pStyle w:val="style0"/>
        <w:spacing w:lineRule="auto" w:line="240"/>
        <w:ind w:left="110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w:t>
      </w:r>
    </w:p>
    <w:p>
      <w:pPr>
        <w:pStyle w:val="style0"/>
        <w:spacing w:after="200" w:lineRule="auto" w:line="240"/>
        <w:jc w:val="left"/>
        <w:rPr>
          <w:rStyle w:val="style263"/>
          <w:rFonts w:ascii="Noto Serif" w:hAnsi="Noto Serif"/>
        </w:rPr>
      </w:pPr>
      <w:r>
        <w:rPr>
          <w:rStyle w:val="style263"/>
          <w:rFonts w:ascii="Noto Serif" w:hAnsi="Noto Serif" w:hint="default"/>
          <w:highlight w:val="none"/>
        </w:rPr>
        <w:t>B. OLED Displays (Adafruit_SSD1306 Library)</w:t>
      </w:r>
    </w:p>
    <w:p>
      <w:pPr>
        <w:pStyle w:val="style0"/>
        <w:spacing w:lineRule="auto" w:line="240"/>
        <w:ind w:leftChars="0" w:firstLine="1320" w:firstLine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OLED displays (Organic Light Emitting Diode) are high-contrast, graphical displays available in various sizes, such as 128x64 and 128x32 pixels. Libraries such as Adafruit_SSD1306 and U8g2 are often used for OLEDs.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Key Functions (Adafruit_SSD1306 Library):</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functions are specific to OLED displays, using the Adafruit_SSD1306 library.</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Setup &amp; Initialization</w:t>
      </w:r>
    </w:p>
    <w:p>
      <w:pPr>
        <w:pStyle w:val="style179"/>
        <w:numPr>
          <w:ilvl w:val="0"/>
          <w:numId w:val="28"/>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display.begin(SSD1306_SWITCHCAPVCC, address);</w:t>
      </w:r>
      <w:r>
        <w:rPr>
          <w:rStyle w:val="style261"/>
          <w:rFonts w:ascii="Noto Serif" w:hAnsi="Noto Serif"/>
          <w:b w:val="false"/>
          <w:bCs w:val="false"/>
          <w:i w:val="false"/>
          <w:iCs w:val="false"/>
          <w:color w:val="36363d"/>
          <w:lang w:val="en-US"/>
        </w:rPr>
        <w:t>: Initializes the display with the I2C address.</w:t>
      </w:r>
    </w:p>
    <w:p>
      <w:pPr>
        <w:pStyle w:val="style179"/>
        <w:numPr>
          <w:ilvl w:val="0"/>
          <w:numId w:val="28"/>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display.clearDisplay();</w:t>
      </w:r>
      <w:r>
        <w:rPr>
          <w:rStyle w:val="style261"/>
          <w:rFonts w:ascii="Noto Serif" w:hAnsi="Noto Serif"/>
          <w:b w:val="false"/>
          <w:bCs w:val="false"/>
          <w:i w:val="false"/>
          <w:iCs w:val="false"/>
          <w:color w:val="36363d"/>
          <w:lang w:val="en-US"/>
        </w:rPr>
        <w:t>: Clears the display content.</w:t>
      </w:r>
    </w:p>
    <w:p>
      <w:pPr>
        <w:pStyle w:val="style179"/>
        <w:numPr>
          <w:ilvl w:val="0"/>
          <w:numId w:val="28"/>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display.display();</w:t>
      </w:r>
      <w:r>
        <w:rPr>
          <w:rStyle w:val="style261"/>
          <w:rFonts w:ascii="Noto Serif" w:hAnsi="Noto Serif"/>
          <w:b w:val="false"/>
          <w:bCs w:val="false"/>
          <w:i w:val="false"/>
          <w:iCs w:val="false"/>
          <w:color w:val="36363d"/>
          <w:lang w:val="en-US"/>
        </w:rPr>
        <w:t>: Updates the display with any new changes.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Text Handling</w:t>
      </w:r>
    </w:p>
    <w:p>
      <w:pPr>
        <w:pStyle w:val="style179"/>
        <w:numPr>
          <w:ilvl w:val="0"/>
          <w:numId w:val="29"/>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display.setCursor(x, y);</w:t>
      </w:r>
      <w:r>
        <w:rPr>
          <w:rStyle w:val="style261"/>
          <w:rFonts w:ascii="Noto Serif" w:hAnsi="Noto Serif"/>
          <w:b w:val="false"/>
          <w:bCs w:val="false"/>
          <w:i w:val="false"/>
          <w:iCs w:val="false"/>
          <w:color w:val="36363d"/>
          <w:lang w:val="en-US"/>
        </w:rPr>
        <w:t>: Sets the cursor at (x, y).</w:t>
      </w:r>
    </w:p>
    <w:p>
      <w:pPr>
        <w:pStyle w:val="style179"/>
        <w:numPr>
          <w:ilvl w:val="0"/>
          <w:numId w:val="29"/>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display.setTextSize(size);</w:t>
      </w:r>
      <w:r>
        <w:rPr>
          <w:rStyle w:val="style261"/>
          <w:rFonts w:ascii="Noto Serif" w:hAnsi="Noto Serif"/>
          <w:b w:val="false"/>
          <w:bCs w:val="false"/>
          <w:i w:val="false"/>
          <w:iCs w:val="false"/>
          <w:color w:val="36363d"/>
          <w:lang w:val="en-US"/>
        </w:rPr>
        <w:t>: Sets the text size.</w:t>
      </w:r>
    </w:p>
    <w:p>
      <w:pPr>
        <w:pStyle w:val="style179"/>
        <w:numPr>
          <w:ilvl w:val="0"/>
          <w:numId w:val="29"/>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display.setTextColor(color);</w:t>
      </w:r>
      <w:r>
        <w:rPr>
          <w:rStyle w:val="style261"/>
          <w:rFonts w:ascii="Noto Serif" w:hAnsi="Noto Serif"/>
          <w:b w:val="false"/>
          <w:bCs w:val="false"/>
          <w:i w:val="false"/>
          <w:iCs w:val="false"/>
          <w:color w:val="36363d"/>
          <w:lang w:val="en-US"/>
        </w:rPr>
        <w:t>: Sets the text color (e.g., SSD1306_WHITE).</w:t>
      </w:r>
    </w:p>
    <w:p>
      <w:pPr>
        <w:pStyle w:val="style179"/>
        <w:numPr>
          <w:ilvl w:val="0"/>
          <w:numId w:val="29"/>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display.print("text");</w:t>
      </w:r>
      <w:r>
        <w:rPr>
          <w:rStyle w:val="style261"/>
          <w:rFonts w:ascii="Noto Serif" w:hAnsi="Noto Serif"/>
          <w:b w:val="false"/>
          <w:bCs w:val="false"/>
          <w:i w:val="false"/>
          <w:iCs w:val="false"/>
          <w:color w:val="36363d"/>
          <w:lang w:val="en-US"/>
        </w:rPr>
        <w:t>: Prints text on the display.</w:t>
      </w:r>
    </w:p>
    <w:p>
      <w:pPr>
        <w:pStyle w:val="style179"/>
        <w:numPr>
          <w:ilvl w:val="0"/>
          <w:numId w:val="29"/>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display.println("text");</w:t>
      </w:r>
      <w:r>
        <w:rPr>
          <w:rStyle w:val="style261"/>
          <w:rFonts w:ascii="Noto Serif" w:hAnsi="Noto Serif"/>
          <w:b w:val="false"/>
          <w:bCs w:val="false"/>
          <w:i w:val="false"/>
          <w:iCs w:val="false"/>
          <w:color w:val="36363d"/>
          <w:lang w:val="en-US"/>
        </w:rPr>
        <w:t>: Prints text with a new line.</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Drawing Shapes and Pixels</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display.drawPixel(x, y, color);</w:t>
      </w:r>
      <w:r>
        <w:rPr>
          <w:rStyle w:val="style261"/>
          <w:rFonts w:ascii="Noto Serif" w:hAnsi="Noto Serif"/>
          <w:b w:val="false"/>
          <w:bCs w:val="false"/>
          <w:i w:val="false"/>
          <w:iCs w:val="false"/>
          <w:color w:val="36363d"/>
          <w:lang w:val="en-US"/>
        </w:rPr>
        <w:t>: Draws a pixel at (x, y).</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display.drawLine(x1, y1, x2, y2, color);</w:t>
      </w:r>
      <w:r>
        <w:rPr>
          <w:rStyle w:val="style261"/>
          <w:rFonts w:ascii="Noto Serif" w:hAnsi="Noto Serif"/>
          <w:b w:val="false"/>
          <w:bCs w:val="false"/>
          <w:i w:val="false"/>
          <w:iCs w:val="false"/>
          <w:color w:val="36363d"/>
          <w:lang w:val="en-US"/>
        </w:rPr>
        <w:t>: Draws a line from (x1, y1) to (x2, y2).</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display.drawRect(x, y, width, height, color);</w:t>
      </w:r>
      <w:r>
        <w:rPr>
          <w:rStyle w:val="style261"/>
          <w:rFonts w:ascii="Noto Serif" w:hAnsi="Noto Serif"/>
          <w:b w:val="false"/>
          <w:bCs w:val="false"/>
          <w:i w:val="false"/>
          <w:iCs w:val="false"/>
          <w:color w:val="36363d"/>
          <w:lang w:val="en-US"/>
        </w:rPr>
        <w:t>: Draws a rectangle.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display.fillRect(x, y, width, height, color);</w:t>
      </w:r>
      <w:r>
        <w:rPr>
          <w:rStyle w:val="style261"/>
          <w:rFonts w:ascii="Noto Serif" w:hAnsi="Noto Serif"/>
          <w:b w:val="false"/>
          <w:bCs w:val="false"/>
          <w:i w:val="false"/>
          <w:iCs w:val="false"/>
          <w:color w:val="36363d"/>
          <w:lang w:val="en-US"/>
        </w:rPr>
        <w:t>: Draws a filled rectangle.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display.drawCircle(x, y, radius, color);</w:t>
      </w:r>
      <w:r>
        <w:rPr>
          <w:rStyle w:val="style261"/>
          <w:rFonts w:ascii="Noto Serif" w:hAnsi="Noto Serif"/>
          <w:b w:val="false"/>
          <w:bCs w:val="false"/>
          <w:i w:val="false"/>
          <w:iCs w:val="false"/>
          <w:color w:val="36363d"/>
          <w:lang w:val="en-US"/>
        </w:rPr>
        <w:t>: Draws a circle.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display.fillCircle(x, y, radius, color);</w:t>
      </w:r>
      <w:r>
        <w:rPr>
          <w:rStyle w:val="style261"/>
          <w:rFonts w:ascii="Noto Serif" w:hAnsi="Noto Serif"/>
          <w:b w:val="false"/>
          <w:bCs w:val="false"/>
          <w:i w:val="false"/>
          <w:iCs w:val="false"/>
          <w:color w:val="36363d"/>
          <w:lang w:val="en-US"/>
        </w:rPr>
        <w:t>: Draws a filled circle.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display.drawRoundRect(x, y, width, height, radius, color);</w:t>
      </w:r>
      <w:r>
        <w:rPr>
          <w:rStyle w:val="style261"/>
          <w:rFonts w:ascii="Noto Serif" w:hAnsi="Noto Serif"/>
          <w:b w:val="false"/>
          <w:bCs w:val="false"/>
          <w:i w:val="false"/>
          <w:iCs w:val="false"/>
          <w:color w:val="36363d"/>
          <w:lang w:val="en-US"/>
        </w:rPr>
        <w:t>: Draws a rounded rectangle.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display.fillRoundRect(x, y, width, height, radius, color);</w:t>
      </w:r>
      <w:r>
        <w:rPr>
          <w:rStyle w:val="style261"/>
          <w:rFonts w:ascii="Noto Serif" w:hAnsi="Noto Serif"/>
          <w:b w:val="false"/>
          <w:bCs w:val="false"/>
          <w:i w:val="false"/>
          <w:iCs w:val="false"/>
          <w:color w:val="36363d"/>
          <w:lang w:val="en-US"/>
        </w:rPr>
        <w:t>: Draws a filled rounded rectangle.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display.drawTriangle(x0, y0, x1, y1, x2, y2, color);</w:t>
      </w:r>
      <w:r>
        <w:rPr>
          <w:rStyle w:val="style261"/>
          <w:rFonts w:ascii="Noto Serif" w:hAnsi="Noto Serif"/>
          <w:b w:val="false"/>
          <w:bCs w:val="false"/>
          <w:i w:val="false"/>
          <w:iCs w:val="false"/>
          <w:color w:val="36363d"/>
          <w:lang w:val="en-US"/>
        </w:rPr>
        <w:t>: Draws a triangle.</w:t>
      </w:r>
    </w:p>
    <w:p>
      <w:pPr>
        <w:pStyle w:val="style179"/>
        <w:numPr>
          <w:ilvl w:val="0"/>
          <w:numId w:val="30"/>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display.fillTriangle(x0, y0, x1, y1, x2, y2, color);</w:t>
      </w:r>
      <w:r>
        <w:rPr>
          <w:rStyle w:val="style261"/>
          <w:rFonts w:ascii="Noto Serif" w:hAnsi="Noto Serif"/>
          <w:b w:val="false"/>
          <w:bCs w:val="false"/>
          <w:i w:val="false"/>
          <w:iCs w:val="false"/>
          <w:color w:val="36363d"/>
          <w:lang w:val="en-US"/>
        </w:rPr>
        <w:t>: Draws a filled triangle.</w:t>
      </w:r>
    </w:p>
    <w:p>
      <w:pPr>
        <w:pStyle w:val="style0"/>
        <w:spacing w:lineRule="auto" w:line="240"/>
        <w:ind w:left="220" w:leftChars="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&lt;Wire.h&gt;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&lt;Adafruit_GFX.h&gt;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&lt;Adafruit_SSD1306.h&gt;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SCREEN_WIDTH 128</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SCREEN_HEIGHT 64</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Adafruit_SSD1306 display(SCREEN_WIDTH, SCREEN_HEIGHT, &amp;Wire);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display.begin(SSD1306_SWITCHCAPVCC, 0x3C);</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display.clearDisplay();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display.setTextSize(1);</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display.setTextColor(SSD1306_WHITE);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display.setCursor(0,0);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display.print("Hello OLED");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display.display();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Additional code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3"/>
          <w:rFonts w:ascii="Noto Serif" w:hAnsi="Noto Serif"/>
        </w:rPr>
      </w:pPr>
      <w:r>
        <w:rPr>
          <w:rStyle w:val="style263"/>
          <w:rFonts w:ascii="Noto Serif" w:hAnsi="Noto Serif" w:hint="default"/>
          <w:highlight w:val="none"/>
        </w:rPr>
        <w:t>C. TFT LCD Displays (Adafruit_ILI9341 Library)</w:t>
      </w:r>
    </w:p>
    <w:p>
      <w:pPr>
        <w:pStyle w:val="style0"/>
        <w:spacing w:lineRule="auto" w:line="240"/>
        <w:ind w:leftChars="0" w:firstLine="132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TFT (Thin-Film Transistor) displays are full-color graphical displays that allow for images, shapes, and text. They come in sizes like 1.8", 2.4", and larger. Libraries like Adafruit_ILI9341 and TFT_eSPI are commonly used.</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Key Functions (Adafruit_ILI9341 Library):</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Functions for color TFT displays, commonly controlled by the Adafruit_ILI9341 library.</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Setup &amp; Initialization</w:t>
      </w:r>
    </w:p>
    <w:p>
      <w:pPr>
        <w:pStyle w:val="style179"/>
        <w:numPr>
          <w:ilvl w:val="0"/>
          <w:numId w:val="31"/>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tft.begin();</w:t>
      </w:r>
      <w:r>
        <w:rPr>
          <w:rStyle w:val="style261"/>
          <w:rFonts w:ascii="Noto Serif" w:hAnsi="Noto Serif"/>
          <w:b w:val="false"/>
          <w:bCs w:val="false"/>
          <w:i w:val="false"/>
          <w:iCs w:val="false"/>
          <w:color w:val="36363d"/>
          <w:lang w:val="en-US"/>
        </w:rPr>
        <w:t>: Initializes the display.</w:t>
      </w:r>
    </w:p>
    <w:p>
      <w:pPr>
        <w:pStyle w:val="style179"/>
        <w:numPr>
          <w:ilvl w:val="0"/>
          <w:numId w:val="31"/>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tft.setRotation(rotation);</w:t>
      </w:r>
      <w:r>
        <w:rPr>
          <w:rStyle w:val="style261"/>
          <w:rFonts w:ascii="Noto Serif" w:hAnsi="Noto Serif"/>
          <w:b w:val="false"/>
          <w:bCs w:val="false"/>
          <w:i w:val="false"/>
          <w:iCs w:val="false"/>
          <w:color w:val="36363d"/>
          <w:lang w:val="en-US"/>
        </w:rPr>
        <w:t>: Sets the screen rotation (0 to 3).</w:t>
      </w:r>
    </w:p>
    <w:p>
      <w:pPr>
        <w:pStyle w:val="style179"/>
        <w:numPr>
          <w:ilvl w:val="0"/>
          <w:numId w:val="31"/>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tft.invertDisplay(invert);</w:t>
      </w:r>
      <w:r>
        <w:rPr>
          <w:rStyle w:val="style261"/>
          <w:rFonts w:ascii="Noto Serif" w:hAnsi="Noto Serif"/>
          <w:b w:val="false"/>
          <w:bCs w:val="false"/>
          <w:i w:val="false"/>
          <w:iCs w:val="false"/>
          <w:color w:val="36363d"/>
          <w:lang w:val="en-US"/>
        </w:rPr>
        <w:t>: Inverts the display colors if invert is true.</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Color and Text Settings</w:t>
      </w:r>
    </w:p>
    <w:p>
      <w:pPr>
        <w:pStyle w:val="style179"/>
        <w:numPr>
          <w:ilvl w:val="0"/>
          <w:numId w:val="32"/>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tft.setTextSize(size);</w:t>
      </w:r>
      <w:r>
        <w:rPr>
          <w:rStyle w:val="style261"/>
          <w:rFonts w:ascii="Noto Serif" w:hAnsi="Noto Serif"/>
          <w:b w:val="false"/>
          <w:bCs w:val="false"/>
          <w:i w:val="false"/>
          <w:iCs w:val="false"/>
          <w:color w:val="36363d"/>
          <w:lang w:val="en-US"/>
        </w:rPr>
        <w:t>: Sets the text size.</w:t>
      </w:r>
    </w:p>
    <w:p>
      <w:pPr>
        <w:pStyle w:val="style179"/>
        <w:numPr>
          <w:ilvl w:val="0"/>
          <w:numId w:val="32"/>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tft.setTextColor(color);</w:t>
      </w:r>
      <w:r>
        <w:rPr>
          <w:rStyle w:val="style261"/>
          <w:rFonts w:ascii="Noto Serif" w:hAnsi="Noto Serif"/>
          <w:b w:val="false"/>
          <w:bCs w:val="false"/>
          <w:i w:val="false"/>
          <w:iCs w:val="false"/>
          <w:color w:val="36363d"/>
          <w:lang w:val="en-US"/>
        </w:rPr>
        <w:t>: Sets the color for text.</w:t>
      </w:r>
    </w:p>
    <w:p>
      <w:pPr>
        <w:pStyle w:val="style179"/>
        <w:numPr>
          <w:ilvl w:val="0"/>
          <w:numId w:val="32"/>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tft.setCursor(x, y);</w:t>
      </w:r>
      <w:r>
        <w:rPr>
          <w:rStyle w:val="style261"/>
          <w:rFonts w:ascii="Noto Serif" w:hAnsi="Noto Serif"/>
          <w:b w:val="false"/>
          <w:bCs w:val="false"/>
          <w:i w:val="false"/>
          <w:iCs w:val="false"/>
          <w:color w:val="36363d"/>
          <w:lang w:val="en-US"/>
        </w:rPr>
        <w:t>: Sets the text cursor position.</w:t>
      </w:r>
    </w:p>
    <w:p>
      <w:pPr>
        <w:pStyle w:val="style179"/>
        <w:numPr>
          <w:ilvl w:val="0"/>
          <w:numId w:val="32"/>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tft.print("text");:</w:t>
      </w:r>
      <w:r>
        <w:rPr>
          <w:rStyle w:val="style261"/>
          <w:rFonts w:ascii="Noto Serif" w:hAnsi="Noto Serif"/>
          <w:b w:val="false"/>
          <w:bCs w:val="false"/>
          <w:i w:val="false"/>
          <w:iCs w:val="false"/>
          <w:color w:val="36363d"/>
          <w:lang w:val="en-US"/>
        </w:rPr>
        <w:t xml:space="preserve"> Prints text at the cursor.</w:t>
      </w:r>
    </w:p>
    <w:p>
      <w:pPr>
        <w:pStyle w:val="style179"/>
        <w:numPr>
          <w:ilvl w:val="0"/>
          <w:numId w:val="32"/>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tft.fillScreen(color);</w:t>
      </w:r>
      <w:r>
        <w:rPr>
          <w:rStyle w:val="style261"/>
          <w:rFonts w:ascii="Noto Serif" w:hAnsi="Noto Serif"/>
          <w:b w:val="false"/>
          <w:bCs w:val="false"/>
          <w:i w:val="false"/>
          <w:iCs w:val="false"/>
          <w:color w:val="36363d"/>
          <w:lang w:val="en-US"/>
        </w:rPr>
        <w:t>: Fills the screen with a specified color.</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Drawing Functions</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tft.drawPixel(x, y, color);</w:t>
      </w:r>
      <w:r>
        <w:rPr>
          <w:rStyle w:val="style261"/>
          <w:rFonts w:ascii="Noto Serif" w:hAnsi="Noto Serif"/>
          <w:b w:val="false"/>
          <w:bCs w:val="false"/>
          <w:i w:val="false"/>
          <w:iCs w:val="false"/>
          <w:color w:val="36363d"/>
          <w:lang w:val="en-US"/>
        </w:rPr>
        <w:t>: Draws a single pixel.</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tft.drawLine(x0, y0, x1, y1, color);</w:t>
      </w:r>
      <w:r>
        <w:rPr>
          <w:rStyle w:val="style261"/>
          <w:rFonts w:ascii="Noto Serif" w:hAnsi="Noto Serif"/>
          <w:b w:val="false"/>
          <w:bCs w:val="false"/>
          <w:i w:val="false"/>
          <w:iCs w:val="false"/>
          <w:color w:val="36363d"/>
          <w:lang w:val="en-US"/>
        </w:rPr>
        <w:t>: Draws a line.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tft.drawRect(x, y, w, h, color);</w:t>
      </w:r>
      <w:r>
        <w:rPr>
          <w:rStyle w:val="style261"/>
          <w:rFonts w:ascii="Noto Serif" w:hAnsi="Noto Serif"/>
          <w:b w:val="false"/>
          <w:bCs w:val="false"/>
          <w:i w:val="false"/>
          <w:iCs w:val="false"/>
          <w:color w:val="36363d"/>
          <w:lang w:val="en-US"/>
        </w:rPr>
        <w:t>: Draws a rectangle.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tft.fillRect(x, y, w, h, color);</w:t>
      </w:r>
      <w:r>
        <w:rPr>
          <w:rStyle w:val="style261"/>
          <w:rFonts w:ascii="Noto Serif" w:hAnsi="Noto Serif"/>
          <w:b w:val="false"/>
          <w:bCs w:val="false"/>
          <w:i w:val="false"/>
          <w:iCs w:val="false"/>
          <w:color w:val="36363d"/>
          <w:lang w:val="en-US"/>
        </w:rPr>
        <w:t>: Draws a filled rectangle.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tft.drawCircle(x, y, radius, color);</w:t>
      </w:r>
      <w:r>
        <w:rPr>
          <w:rStyle w:val="style261"/>
          <w:rFonts w:ascii="Noto Serif" w:hAnsi="Noto Serif"/>
          <w:b w:val="false"/>
          <w:bCs w:val="false"/>
          <w:i w:val="false"/>
          <w:iCs w:val="false"/>
          <w:color w:val="36363d"/>
          <w:lang w:val="en-US"/>
        </w:rPr>
        <w:t>: Draws a circle.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tft.fillCircle(x, y, radius, color);</w:t>
      </w:r>
      <w:r>
        <w:rPr>
          <w:rStyle w:val="style261"/>
          <w:rFonts w:ascii="Noto Serif" w:hAnsi="Noto Serif"/>
          <w:b w:val="false"/>
          <w:bCs w:val="false"/>
          <w:i w:val="false"/>
          <w:iCs w:val="false"/>
          <w:color w:val="36363d"/>
          <w:lang w:val="en-US"/>
        </w:rPr>
        <w:t>: Draws a filled circle.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tft.drawRoundRect(x, y, w, h, radius, color);</w:t>
      </w:r>
      <w:r>
        <w:rPr>
          <w:rStyle w:val="style261"/>
          <w:rFonts w:ascii="Noto Serif" w:hAnsi="Noto Serif"/>
          <w:b w:val="false"/>
          <w:bCs w:val="false"/>
          <w:i w:val="false"/>
          <w:iCs w:val="false"/>
          <w:color w:val="36363d"/>
          <w:lang w:val="en-US"/>
        </w:rPr>
        <w:t>: Draws a rounded rectangle.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tft.fillRoundRect(x, y, w, h, radius, color);</w:t>
      </w:r>
      <w:r>
        <w:rPr>
          <w:rStyle w:val="style261"/>
          <w:rFonts w:ascii="Noto Serif" w:hAnsi="Noto Serif"/>
          <w:b w:val="false"/>
          <w:bCs w:val="false"/>
          <w:i w:val="false"/>
          <w:iCs w:val="false"/>
          <w:color w:val="36363d"/>
          <w:lang w:val="en-US"/>
        </w:rPr>
        <w:t>: Draws a filled rounded rectangle.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tft.drawTriangle(x0, y0, x1, y1, x2, y2, color);</w:t>
      </w:r>
      <w:r>
        <w:rPr>
          <w:rStyle w:val="style261"/>
          <w:rFonts w:ascii="Noto Serif" w:hAnsi="Noto Serif"/>
          <w:b w:val="false"/>
          <w:bCs w:val="false"/>
          <w:i w:val="false"/>
          <w:iCs w:val="false"/>
          <w:color w:val="36363d"/>
          <w:lang w:val="en-US"/>
        </w:rPr>
        <w:t>: Draws a triangle.</w:t>
      </w:r>
    </w:p>
    <w:p>
      <w:pPr>
        <w:pStyle w:val="style179"/>
        <w:numPr>
          <w:ilvl w:val="0"/>
          <w:numId w:val="33"/>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tft.fillTriangle(x0, y0, x1, y1, x2, y2, color);</w:t>
      </w:r>
      <w:r>
        <w:rPr>
          <w:rStyle w:val="style261"/>
          <w:rFonts w:ascii="Noto Serif" w:hAnsi="Noto Serif"/>
          <w:b w:val="false"/>
          <w:bCs w:val="false"/>
          <w:i w:val="false"/>
          <w:iCs w:val="false"/>
          <w:color w:val="36363d"/>
          <w:lang w:val="en-US"/>
        </w:rPr>
        <w:t>: Draws a filled triangle.</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4. Bitmap Display</w:t>
      </w:r>
    </w:p>
    <w:p>
      <w:pPr>
        <w:pStyle w:val="style179"/>
        <w:numPr>
          <w:ilvl w:val="0"/>
          <w:numId w:val="34"/>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tft.drawBitmap(x, y, bitmap, w, h, color);</w:t>
      </w:r>
      <w:r>
        <w:rPr>
          <w:rStyle w:val="style261"/>
          <w:rFonts w:ascii="Noto Serif" w:hAnsi="Noto Serif"/>
          <w:b w:val="false"/>
          <w:bCs w:val="false"/>
          <w:i w:val="false"/>
          <w:iCs w:val="false"/>
          <w:color w:val="36363d"/>
          <w:lang w:val="en-US"/>
        </w:rPr>
        <w:t>: Draws a bitmap image.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&lt;Adafruit_GFX.h&gt;</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&lt;Adafruit_ILI9341.h&gt;</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TFT_CS 10</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TFT_DC 9</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Adafruit_ILI9341 tft = Adafruit_ILI9341(TFT_CS, TFT_DC);</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tft.begin();</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tft.fillScreen(ILI9341_BLACK);</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tft.setTextColor(ILI9341_WHITE);</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tft.setTextSize(2);</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tft.setCursor(10, 10);</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tft.print("Hello TFT");</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Additional code for display operations</w:t>
      </w:r>
    </w:p>
    <w:p>
      <w:pPr>
        <w:pStyle w:val="style0"/>
        <w:spacing w:lineRule="auto" w:line="240"/>
        <w:ind w:left="110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3"/>
          <w:rFonts w:ascii="Noto Serif" w:hAnsi="Noto Serif"/>
        </w:rPr>
      </w:pPr>
      <w:r>
        <w:rPr>
          <w:rStyle w:val="style263"/>
          <w:rFonts w:ascii="Noto Serif" w:hAnsi="Noto Serif"/>
        </w:rPr>
        <w:t>D. LED Matrix Displays (MD_MAX72XX Library)</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For LED matrices, like 8x8 or 32x8, with the MD_MAX72XX library.</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Setup &amp; Initialization</w:t>
      </w:r>
    </w:p>
    <w:p>
      <w:pPr>
        <w:pStyle w:val="style179"/>
        <w:numPr>
          <w:ilvl w:val="0"/>
          <w:numId w:val="35"/>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matrix.begin();</w:t>
      </w:r>
      <w:r>
        <w:rPr>
          <w:rStyle w:val="style261"/>
          <w:rFonts w:ascii="Noto Serif" w:hAnsi="Noto Serif"/>
          <w:b w:val="false"/>
          <w:bCs w:val="false"/>
          <w:i w:val="false"/>
          <w:iCs w:val="false"/>
          <w:color w:val="36363d"/>
          <w:lang w:val="en-US"/>
        </w:rPr>
        <w:t>: Initializes the LED matrix.</w:t>
      </w:r>
    </w:p>
    <w:p>
      <w:pPr>
        <w:pStyle w:val="style179"/>
        <w:numPr>
          <w:ilvl w:val="0"/>
          <w:numId w:val="35"/>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matrix.clear();</w:t>
      </w:r>
      <w:r>
        <w:rPr>
          <w:rStyle w:val="style261"/>
          <w:rFonts w:ascii="Noto Serif" w:hAnsi="Noto Serif"/>
          <w:b w:val="false"/>
          <w:bCs w:val="false"/>
          <w:i w:val="false"/>
          <w:iCs w:val="false"/>
          <w:color w:val="36363d"/>
          <w:lang w:val="en-US"/>
        </w:rPr>
        <w:t>: Clears the display.</w:t>
      </w:r>
    </w:p>
    <w:p>
      <w:pPr>
        <w:pStyle w:val="style179"/>
        <w:numPr>
          <w:ilvl w:val="0"/>
          <w:numId w:val="35"/>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matrix.setIntensity(intensity);</w:t>
      </w:r>
      <w:r>
        <w:rPr>
          <w:rStyle w:val="style261"/>
          <w:rFonts w:ascii="Noto Serif" w:hAnsi="Noto Serif"/>
          <w:b w:val="false"/>
          <w:bCs w:val="false"/>
          <w:i w:val="false"/>
          <w:iCs w:val="false"/>
          <w:color w:val="36363d"/>
          <w:lang w:val="en-US"/>
        </w:rPr>
        <w:t>: Sets the brightness.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Drawing and Displaying Text</w:t>
      </w:r>
    </w:p>
    <w:p>
      <w:pPr>
        <w:pStyle w:val="style179"/>
        <w:numPr>
          <w:ilvl w:val="0"/>
          <w:numId w:val="36"/>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matrix.print("text");</w:t>
      </w:r>
      <w:r>
        <w:rPr>
          <w:rStyle w:val="style261"/>
          <w:rFonts w:ascii="Noto Serif" w:hAnsi="Noto Serif"/>
          <w:b w:val="false"/>
          <w:bCs w:val="false"/>
          <w:i w:val="false"/>
          <w:iCs w:val="false"/>
          <w:color w:val="36363d"/>
          <w:lang w:val="en-US"/>
        </w:rPr>
        <w:t>: Prints text on the matrix.</w:t>
      </w:r>
    </w:p>
    <w:p>
      <w:pPr>
        <w:pStyle w:val="style179"/>
        <w:numPr>
          <w:ilvl w:val="0"/>
          <w:numId w:val="36"/>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matrix.write();</w:t>
      </w:r>
      <w:r>
        <w:rPr>
          <w:rStyle w:val="style261"/>
          <w:rFonts w:ascii="Noto Serif" w:hAnsi="Noto Serif"/>
          <w:b w:val="false"/>
          <w:bCs w:val="false"/>
          <w:i w:val="false"/>
          <w:iCs w:val="false"/>
          <w:color w:val="36363d"/>
          <w:lang w:val="en-US"/>
        </w:rPr>
        <w:t>: Writes buffered data to the display.</w:t>
      </w:r>
    </w:p>
    <w:p>
      <w:pPr>
        <w:pStyle w:val="style179"/>
        <w:numPr>
          <w:ilvl w:val="0"/>
          <w:numId w:val="36"/>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matrix.setTextAlignment(alignment);</w:t>
      </w:r>
      <w:r>
        <w:rPr>
          <w:rStyle w:val="style261"/>
          <w:rFonts w:ascii="Noto Serif" w:hAnsi="Noto Serif"/>
          <w:b w:val="false"/>
          <w:bCs w:val="false"/>
          <w:i w:val="false"/>
          <w:iCs w:val="false"/>
          <w:color w:val="36363d"/>
          <w:lang w:val="en-US"/>
        </w:rPr>
        <w:t>: Sets text alignment.</w:t>
      </w:r>
    </w:p>
    <w:p>
      <w:pPr>
        <w:pStyle w:val="style179"/>
        <w:numPr>
          <w:ilvl w:val="0"/>
          <w:numId w:val="36"/>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matrix.scrollText("text", PA_LEFT, speed);</w:t>
      </w:r>
      <w:r>
        <w:rPr>
          <w:rStyle w:val="style261"/>
          <w:rFonts w:ascii="Noto Serif" w:hAnsi="Noto Serif"/>
          <w:b w:val="false"/>
          <w:bCs w:val="false"/>
          <w:i w:val="false"/>
          <w:iCs w:val="false"/>
          <w:color w:val="36363d"/>
          <w:lang w:val="en-US"/>
        </w:rPr>
        <w:t>: Scrolls text across the display.</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Pixel Control</w:t>
      </w:r>
    </w:p>
    <w:p>
      <w:pPr>
        <w:pStyle w:val="style179"/>
        <w:numPr>
          <w:ilvl w:val="0"/>
          <w:numId w:val="37"/>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matrix.drawPixel(x, y, state);</w:t>
      </w:r>
      <w:r>
        <w:rPr>
          <w:rStyle w:val="style261"/>
          <w:rFonts w:ascii="Noto Serif" w:hAnsi="Noto Serif"/>
          <w:b w:val="false"/>
          <w:bCs w:val="false"/>
          <w:i w:val="false"/>
          <w:iCs w:val="false"/>
          <w:color w:val="36363d"/>
          <w:lang w:val="en-US"/>
        </w:rPr>
        <w:t>: Lights up or turns off a pixel.</w:t>
      </w:r>
    </w:p>
    <w:p>
      <w:pPr>
        <w:pStyle w:val="style179"/>
        <w:numPr>
          <w:ilvl w:val="0"/>
          <w:numId w:val="37"/>
        </w:numPr>
        <w:spacing w:lineRule="auto" w:line="240"/>
        <w:ind w:left="11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070c0"/>
          <w:lang w:val="en-US"/>
        </w:rPr>
        <w:t>matrix.fillScreen(state);</w:t>
      </w:r>
      <w:r>
        <w:rPr>
          <w:rStyle w:val="style261"/>
          <w:rFonts w:ascii="Noto Serif" w:hAnsi="Noto Serif"/>
          <w:b w:val="false"/>
          <w:bCs w:val="false"/>
          <w:i w:val="false"/>
          <w:iCs w:val="false"/>
          <w:color w:val="36363d"/>
          <w:lang w:val="en-US"/>
        </w:rPr>
        <w:t>: Turns all LEDs on or off.</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&lt;MD_MAX72XX.h&gt;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&lt;SPI.h&gt;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HARDWARE_TYPE MD_MAX72XX::FC16_HW</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MAX_DEVICES 4</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 CS_PIN 10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MD_MAX72XX matrix = MD_MAX72XX(HARDWARE_TYPE, CS_PIN, MAX_DEVICES);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matrix.begin();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matrix.setIntensity(5);  // Set brightness level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matrix.print("Hello");</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matrix.scrollText("Scrolling Text", PA_LEFT, 100);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Chars="0" w:firstLine="1055"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functions provide comprehensive control over each type of display, allowing you to handle text, graphics, animations, and custom settings tailored to your Arduino project. Let me know if you’d like further examples or explanations of any specific functions!</w:t>
      </w:r>
    </w:p>
    <w:p>
      <w:pPr>
        <w:pStyle w:val="style0"/>
        <w:spacing w:lineRule="auto" w:line="240"/>
        <w:rPr>
          <w:rStyle w:val="style261"/>
          <w:rFonts w:ascii="Noto Serif" w:hAnsi="Noto Serif"/>
          <w:b w:val="false"/>
          <w:bCs w:val="false"/>
          <w:i w:val="false"/>
          <w:iCs w:val="false"/>
          <w:color w:val="0070c0"/>
          <w:lang w:val="en-US"/>
        </w:rPr>
      </w:pPr>
    </w:p>
    <w:p>
      <w:pPr>
        <w:pStyle w:val="style62"/>
        <w:jc w:val="center"/>
        <w:rPr>
          <w:rStyle w:val="style261"/>
        </w:rPr>
      </w:pPr>
      <w:r>
        <w:rPr>
          <w:rStyle w:val="style261"/>
        </w:rPr>
        <w:br w:type="page"/>
      </w:r>
      <w:bookmarkStart w:id="10" w:name="SDcard"/>
      <w:r>
        <w:rPr>
          <w:rStyle w:val="style261"/>
          <w:rFonts w:ascii="Noto Serif" w:hAnsi="Noto Serif"/>
          <w:i w:val="false"/>
          <w:iCs w:val="false"/>
          <w:caps/>
          <w:smallCaps w:val="false"/>
          <w:sz w:val="44"/>
          <w:szCs w:val="44"/>
        </w:rPr>
        <w:t>SD card</w:t>
      </w:r>
      <w:bookmarkEnd w:id="10"/>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Arduino, working with SD cards typically involves using the SD library. This library provides a set of functions that allow you to read from and write to SD cards, making it easy to store data like sensor readings, images, or logs.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Here’s an overview of the most commonly used functions in the Arduino SD library, along with explanations and examples.</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 SD.begin()</w:t>
      </w:r>
    </w:p>
    <w:p>
      <w:pPr>
        <w:pStyle w:val="style179"/>
        <w:numPr>
          <w:ilvl w:val="0"/>
          <w:numId w:val="3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Initializes communication with the SD card. This function needs to be called at the beginning of your code to set up the SD card.</w:t>
      </w:r>
    </w:p>
    <w:p>
      <w:pPr>
        <w:pStyle w:val="style179"/>
        <w:numPr>
          <w:ilvl w:val="0"/>
          <w:numId w:val="3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SD.begin(chipSelectPin);</w:t>
      </w:r>
    </w:p>
    <w:p>
      <w:pPr>
        <w:pStyle w:val="style179"/>
        <w:numPr>
          <w:ilvl w:val="0"/>
          <w:numId w:val="3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chipSelectPin – the pin connected to the SD card's CS (Chip Select) line, typically pin 4 or 10 on most boards.</w:t>
      </w:r>
    </w:p>
    <w:p>
      <w:pPr>
        <w:pStyle w:val="style179"/>
        <w:numPr>
          <w:ilvl w:val="0"/>
          <w:numId w:val="3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initialization was successful,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&lt;SD.h&gt;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(!SD.begin(10)) {  // Assuming CS is connected to pin 10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Serial.println("SD card initialization failed!");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return;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Serial.println("SD card initialized successfully.");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 SD.open()</w:t>
      </w:r>
    </w:p>
    <w:p>
      <w:pPr>
        <w:pStyle w:val="style179"/>
        <w:numPr>
          <w:ilvl w:val="0"/>
          <w:numId w:val="3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Opens a file on the SD card, allowing you to read from or write to it. Use FILE_WRITE mode to open a file for writing and FILE_READ for reading.</w:t>
      </w:r>
    </w:p>
    <w:p>
      <w:pPr>
        <w:pStyle w:val="style179"/>
        <w:numPr>
          <w:ilvl w:val="0"/>
          <w:numId w:val="3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File myFile = SD.open(filename, mode);</w:t>
      </w:r>
    </w:p>
    <w:p>
      <w:pPr>
        <w:pStyle w:val="style179"/>
        <w:numPr>
          <w:ilvl w:val="0"/>
          <w:numId w:val="3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1"/>
          <w:numId w:val="6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filename – name of the file, e.g., "data.txt".</w:t>
      </w:r>
    </w:p>
    <w:p>
      <w:pPr>
        <w:pStyle w:val="style179"/>
        <w:numPr>
          <w:ilvl w:val="1"/>
          <w:numId w:val="6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mode – FILE_WRITE or FILE_READ.</w:t>
      </w:r>
    </w:p>
    <w:p>
      <w:pPr>
        <w:pStyle w:val="style179"/>
        <w:numPr>
          <w:ilvl w:val="0"/>
          <w:numId w:val="3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A File object if the file is opened successfully; otherwise, returns false.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 FILE_WRITE);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dataFile.println("Hello, SD card!");  // Write data to file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  // Always close the file after writing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Serial.println("Error opening file.");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 File.close()</w:t>
      </w:r>
    </w:p>
    <w:p>
      <w:pPr>
        <w:pStyle w:val="style179"/>
        <w:numPr>
          <w:ilvl w:val="0"/>
          <w:numId w:val="4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Closes the file on the SD card. It’s essential to close a file after you’re done with it to ensure all data is written to the SD card.</w:t>
      </w:r>
    </w:p>
    <w:p>
      <w:pPr>
        <w:pStyle w:val="style179"/>
        <w:numPr>
          <w:ilvl w:val="0"/>
          <w:numId w:val="4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myFile.close();</w:t>
      </w:r>
    </w:p>
    <w:p>
      <w:pPr>
        <w:pStyle w:val="style179"/>
        <w:numPr>
          <w:ilvl w:val="0"/>
          <w:numId w:val="4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 FILE_WRITE);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dataFile.println("Writing data...");</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  // Closes the file to save data</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4. File.read()</w:t>
      </w:r>
    </w:p>
    <w:p>
      <w:pPr>
        <w:pStyle w:val="style179"/>
        <w:numPr>
          <w:ilvl w:val="0"/>
          <w:numId w:val="4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Reads a byte from the file and moves the file pointer to the next byte. This is often used in loops to read an entire file, byte by byte.</w:t>
      </w:r>
    </w:p>
    <w:p>
      <w:pPr>
        <w:pStyle w:val="style179"/>
        <w:numPr>
          <w:ilvl w:val="0"/>
          <w:numId w:val="4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int data = myFile.read();</w:t>
      </w:r>
    </w:p>
    <w:p>
      <w:pPr>
        <w:pStyle w:val="style179"/>
        <w:numPr>
          <w:ilvl w:val="0"/>
          <w:numId w:val="4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next byte in the file, or -1 if no more data is available.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(dataFile.available())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Serial.write(dataFile.read());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Serial.println("Error opening file.");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5. File.write()</w:t>
      </w:r>
    </w:p>
    <w:p>
      <w:pPr>
        <w:pStyle w:val="style179"/>
        <w:numPr>
          <w:ilvl w:val="0"/>
          <w:numId w:val="4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Writes data to the file. This can be used to write strings, bytes, or other data types to an SD card file.</w:t>
      </w:r>
    </w:p>
    <w:p>
      <w:pPr>
        <w:pStyle w:val="style179"/>
        <w:numPr>
          <w:ilvl w:val="0"/>
          <w:numId w:val="4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myFile.write(data);</w:t>
      </w:r>
    </w:p>
    <w:p>
      <w:pPr>
        <w:pStyle w:val="style179"/>
        <w:numPr>
          <w:ilvl w:val="0"/>
          <w:numId w:val="4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number of bytes written, or 0 if it fails.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 FILE_WRITE);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dataFile.write("Writing text to SD card.");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6. File.available()</w:t>
      </w:r>
    </w:p>
    <w:p>
      <w:pPr>
        <w:pStyle w:val="style179"/>
        <w:numPr>
          <w:ilvl w:val="0"/>
          <w:numId w:val="4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Checks if there is data available for reading from the file.</w:t>
      </w:r>
    </w:p>
    <w:p>
      <w:pPr>
        <w:pStyle w:val="style179"/>
        <w:numPr>
          <w:ilvl w:val="0"/>
          <w:numId w:val="4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myFile.available();</w:t>
      </w:r>
    </w:p>
    <w:p>
      <w:pPr>
        <w:pStyle w:val="style179"/>
        <w:numPr>
          <w:ilvl w:val="0"/>
          <w:numId w:val="4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there is more data to read,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(dataFile.available())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Serial.write(dataFile.read());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7. File.seek()</w:t>
      </w:r>
    </w:p>
    <w:p>
      <w:pPr>
        <w:pStyle w:val="style179"/>
        <w:numPr>
          <w:ilvl w:val="0"/>
          <w:numId w:val="4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Moves the file pointer to a specified position, which is helpful if you need to start reading or writing from a particular point.</w:t>
      </w:r>
    </w:p>
    <w:p>
      <w:pPr>
        <w:pStyle w:val="style179"/>
        <w:numPr>
          <w:ilvl w:val="0"/>
          <w:numId w:val="4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myFile.seek(position);</w:t>
      </w:r>
    </w:p>
    <w:p>
      <w:pPr>
        <w:pStyle w:val="style179"/>
        <w:numPr>
          <w:ilvl w:val="0"/>
          <w:numId w:val="4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position – the byte offset where you want the pointer to move.</w:t>
      </w:r>
    </w:p>
    <w:p>
      <w:pPr>
        <w:pStyle w:val="style179"/>
        <w:numPr>
          <w:ilvl w:val="0"/>
          <w:numId w:val="4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successful,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dataFile.seek(10);  // Move pointer to the 10th byte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Serial.write(dataFile.read());  // Read from the new position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8. SD.remove()</w:t>
      </w:r>
    </w:p>
    <w:p>
      <w:pPr>
        <w:pStyle w:val="style179"/>
        <w:numPr>
          <w:ilvl w:val="0"/>
          <w:numId w:val="4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Deletes a file from the SD card.</w:t>
      </w:r>
    </w:p>
    <w:p>
      <w:pPr>
        <w:pStyle w:val="style179"/>
        <w:numPr>
          <w:ilvl w:val="0"/>
          <w:numId w:val="4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SD.remove(filename);</w:t>
      </w:r>
    </w:p>
    <w:p>
      <w:pPr>
        <w:pStyle w:val="style179"/>
        <w:numPr>
          <w:ilvl w:val="0"/>
          <w:numId w:val="4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filename – the name of the file to delete.</w:t>
      </w:r>
    </w:p>
    <w:p>
      <w:pPr>
        <w:pStyle w:val="style179"/>
        <w:numPr>
          <w:ilvl w:val="0"/>
          <w:numId w:val="4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the file was deleted successfully,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(SD.remove("oldfile.txt"))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Serial.println("File deleted.");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Serial.println("File not found or could not be deleted.");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9. SD.exists()</w:t>
      </w:r>
    </w:p>
    <w:p>
      <w:pPr>
        <w:pStyle w:val="style179"/>
        <w:numPr>
          <w:ilvl w:val="0"/>
          <w:numId w:val="4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Checks if a file exists on the SD card.</w:t>
      </w:r>
    </w:p>
    <w:p>
      <w:pPr>
        <w:pStyle w:val="style179"/>
        <w:numPr>
          <w:ilvl w:val="0"/>
          <w:numId w:val="4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SD.exists(filename);</w:t>
      </w:r>
    </w:p>
    <w:p>
      <w:pPr>
        <w:pStyle w:val="style179"/>
        <w:numPr>
          <w:ilvl w:val="0"/>
          <w:numId w:val="4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filename – the name of the file to check.</w:t>
      </w:r>
    </w:p>
    <w:p>
      <w:pPr>
        <w:pStyle w:val="style179"/>
        <w:numPr>
          <w:ilvl w:val="0"/>
          <w:numId w:val="4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the file exists,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(SD.exists("data.txt"))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Serial.println("File exists.");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Serial.println("File does not exist.");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10. File.size()</w:t>
      </w:r>
    </w:p>
    <w:p>
      <w:pPr>
        <w:pStyle w:val="style179"/>
        <w:numPr>
          <w:ilvl w:val="0"/>
          <w:numId w:val="4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size of a file in bytes.</w:t>
      </w:r>
    </w:p>
    <w:p>
      <w:pPr>
        <w:pStyle w:val="style179"/>
        <w:numPr>
          <w:ilvl w:val="0"/>
          <w:numId w:val="4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myFile.size();</w:t>
      </w:r>
    </w:p>
    <w:p>
      <w:pPr>
        <w:pStyle w:val="style179"/>
        <w:numPr>
          <w:ilvl w:val="0"/>
          <w:numId w:val="4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size of the file in bytes.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File dataFile = SD.open("data.txt");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(dataFile)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Serial.print("File size: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Serial.println(dataFile.size());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dataFile.close();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Summary</w:t>
      </w:r>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functions give you powerful tools for handling data storage on SD cards with Arduino. Remember to always initialize with SD.begin(), close files after you’re done with them using close(), and handle files properly to avoid corruption.</w:t>
      </w:r>
    </w:p>
    <w:p>
      <w:pPr>
        <w:pStyle w:val="style0"/>
        <w:spacing w:lineRule="auto" w:line="240"/>
        <w:rPr>
          <w:rStyle w:val="style261"/>
          <w:rFonts w:ascii="Noto Serif" w:hAnsi="Noto Serif"/>
          <w:b w:val="false"/>
          <w:bCs w:val="false"/>
          <w:i w:val="false"/>
          <w:iCs w:val="false"/>
          <w:color w:val="36363d"/>
          <w:lang w:val="en-US"/>
        </w:rPr>
      </w:pPr>
    </w:p>
    <w:p>
      <w:pPr>
        <w:pStyle w:val="style62"/>
        <w:jc w:val="center"/>
        <w:rPr>
          <w:rStyle w:val="style261"/>
        </w:rPr>
      </w:pPr>
      <w:r>
        <w:rPr>
          <w:rStyle w:val="style261"/>
        </w:rPr>
        <w:br w:type="page"/>
      </w:r>
      <w:bookmarkStart w:id="11" w:name="Keypad"/>
      <w:r>
        <w:rPr>
          <w:rStyle w:val="style261"/>
          <w:rFonts w:ascii="Noto Serif" w:hAnsi="Noto Serif"/>
          <w:i w:val="false"/>
          <w:iCs w:val="false"/>
          <w:caps/>
          <w:smallCaps w:val="false"/>
          <w:sz w:val="44"/>
          <w:szCs w:val="44"/>
        </w:rPr>
        <w:t>Keypad</w:t>
      </w:r>
      <w:bookmarkEnd w:id="11"/>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4x4 keypad is a commonly used input device in Arduino projects, providing a way to enter data like numbers and commands. It’s typically organized in a grid format with 4 rows and 4 columns, which allows for 16 buttons (often labeled 0-9 and A-D). This grid-like arrangement enables efficient data entry for applications like passcodes, calculators, or any system needing user input.</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How the Keypad Works</w:t>
      </w:r>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matrix keypad (like the 4x4) is set up by wiring the rows and columns to the Arduino’s digital I/O pins. Each button is located at the intersection of a specific row and column. When a key is pressed, it connects the row and column at that intersection, completing a circuit. The Keypad library helps read these button presses by scanning the rows and columns to detect the pressed button.</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Interfacing the Keypad with Arduino</w:t>
      </w:r>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4x4 keypad is connected to Arduino using 8 pins: 4 for rows and 4 for columns. When integrated with the Keypad library, the Arduino can check which button was pressed by reading the row and column signals.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Here’s an example of the basic wiring setup for a 4x4 keypad:</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Row Pins: Connect the keypad’s row pins to 4 of the Arduino’s digital I/O pins.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Column Pins: Similarly, connect the keypad’s column pins to another 4 digital I/O pins.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Define the keys and map them in code using the Keypad library, allowing easy recognition of which button corresponds to which character.</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Keypad Library Functions Overview</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Keypad library for Arduino offers several functions to simplify keypad interaction:</w:t>
      </w:r>
    </w:p>
    <w:p>
      <w:pPr>
        <w:pStyle w:val="style179"/>
        <w:numPr>
          <w:ilvl w:val="0"/>
          <w:numId w:val="8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getKey(): Checks if any key is currently pressed.</w:t>
      </w:r>
    </w:p>
    <w:p>
      <w:pPr>
        <w:pStyle w:val="style179"/>
        <w:numPr>
          <w:ilvl w:val="0"/>
          <w:numId w:val="8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waitForKey(): Pauses the program until a key is pressed.</w:t>
      </w:r>
    </w:p>
    <w:p>
      <w:pPr>
        <w:pStyle w:val="style179"/>
        <w:numPr>
          <w:ilvl w:val="0"/>
          <w:numId w:val="8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isPressed(): Tests if a specific key is pressed.</w:t>
      </w:r>
    </w:p>
    <w:p>
      <w:pPr>
        <w:pStyle w:val="style179"/>
        <w:numPr>
          <w:ilvl w:val="0"/>
          <w:numId w:val="8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getState(): Retrieves the state of the last key (e.g., pressed, held, or released).</w:t>
      </w:r>
    </w:p>
    <w:p>
      <w:pPr>
        <w:pStyle w:val="style179"/>
        <w:numPr>
          <w:ilvl w:val="0"/>
          <w:numId w:val="8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addEventListener(): Allows defining custom event responses, like a beep or LED flash on each key press.</w:t>
      </w:r>
    </w:p>
    <w:p>
      <w:pPr>
        <w:pStyle w:val="style179"/>
        <w:numPr>
          <w:ilvl w:val="0"/>
          <w:numId w:val="8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setHoldTime() and setDebounceTime(): Configure timing to improve responsiveness and accuracy.</w:t>
      </w:r>
    </w:p>
    <w:p>
      <w:pPr>
        <w:pStyle w:val="style0"/>
        <w:spacing w:lineRule="auto" w:line="240"/>
        <w:rPr>
          <w:rStyle w:val="style261"/>
          <w:rFonts w:ascii="Noto Serif" w:hAnsi="Noto Serif"/>
          <w:b/>
          <w:bCs/>
          <w:i w:val="false"/>
          <w:iCs w:val="false"/>
          <w:color w:val="36363d"/>
          <w:sz w:val="24"/>
          <w:szCs w:val="24"/>
        </w:rPr>
      </w:pPr>
      <w:r>
        <w:rPr>
          <w:rStyle w:val="style261"/>
          <w:rFonts w:ascii="Noto Serif" w:hAnsi="Noto Serif"/>
          <w:b/>
          <w:bCs/>
          <w:i w:val="false"/>
          <w:iCs w:val="false"/>
          <w:color w:val="36363d"/>
          <w:sz w:val="24"/>
          <w:szCs w:val="24"/>
          <w:lang w:val="en-US"/>
        </w:rPr>
        <w:t>Example Code for Basic Keypad Setup</w:t>
      </w:r>
    </w:p>
    <w:p>
      <w:pPr>
        <w:pStyle w:val="style179"/>
        <w:numPr>
          <w:ilvl w:val="0"/>
          <w:numId w:val="8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following example shows how to initialize and read a 4x4 keypad: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&lt;Keypad.h&gt;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byte ROWS = 4; // Four rows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byte COLS = 4; // Four columns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Define the keypad layout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char keys[ROWS][COLS] =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{'1', '2', '3', 'A'},</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{'4', '5', '6', 'B'},</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{'7', '8', '9', 'C'},</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'0', '#', 'D'}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byte rowPins[ROWS] = {9, 8, 7, 6};    // Connect to the row pins of the keypad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byte colPins[COLS] = {5, 4, 3, 2};    // Connect to the column pins of the keypad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Keypad keypad = Keypad(makeKeymap(keys), rowPins, colPins, ROWS, COLS);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char key = keypad.getKey();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(key != NO_KEY)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  // Print the pressed key to the serial monitor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w:t>
      </w:r>
    </w:p>
    <w:p>
      <w:pPr>
        <w:pStyle w:val="style179"/>
        <w:numPr>
          <w:ilvl w:val="0"/>
          <w:numId w:val="8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getKey() is used to check if any key is pressed.</w:t>
      </w:r>
    </w:p>
    <w:p>
      <w:pPr>
        <w:pStyle w:val="style179"/>
        <w:numPr>
          <w:ilvl w:val="0"/>
          <w:numId w:val="8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Each pressed key is printed to the Serial Monitor.</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Practical Applications of the Keypad</w:t>
      </w:r>
    </w:p>
    <w:p>
      <w:pPr>
        <w:pStyle w:val="style179"/>
        <w:numPr>
          <w:ilvl w:val="0"/>
          <w:numId w:val="8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Security Systems: Enter passcodes for authentication.</w:t>
      </w:r>
    </w:p>
    <w:p>
      <w:pPr>
        <w:pStyle w:val="style179"/>
        <w:numPr>
          <w:ilvl w:val="0"/>
          <w:numId w:val="8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Home Automation: Control devices with keypad commands.</w:t>
      </w:r>
    </w:p>
    <w:p>
      <w:pPr>
        <w:pStyle w:val="style179"/>
        <w:numPr>
          <w:ilvl w:val="0"/>
          <w:numId w:val="8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Menu Navigation: Input selections for different options in a user interface.</w:t>
      </w:r>
    </w:p>
    <w:p>
      <w:pPr>
        <w:pStyle w:val="style179"/>
        <w:numPr>
          <w:ilvl w:val="0"/>
          <w:numId w:val="8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Data Entry: Enter numerical data, like in a calculator project.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4x4 keypad is versatile and highly useful in many Arduino-based projects, providing both functionality and simplicity in user interaction.</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Here’s a comprehensive list of functions:</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 Keypad Library Initialization</w:t>
      </w:r>
    </w:p>
    <w:p>
      <w:pPr>
        <w:pStyle w:val="style179"/>
        <w:numPr>
          <w:ilvl w:val="0"/>
          <w:numId w:val="8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Keypad library must be included, and a Keypad object created to interact with the keypad.</w:t>
      </w:r>
    </w:p>
    <w:p>
      <w:pPr>
        <w:pStyle w:val="style179"/>
        <w:numPr>
          <w:ilvl w:val="0"/>
          <w:numId w:val="8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Code for Initialization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&lt;Keypad.h&gt;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Define the size of the keypad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byte ROWS = 4; // Number of rows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byte COLS = 4; // Number of columns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Define the characters on the keypad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char keys[ROWS][COLS] =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{'1', '2', '3', 'A'},</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{'4', '5', '6', 'B'},</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{'7', '8', '9', 'C'},</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'0', '#', 'D'}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Define row and column pins connected to Arduino</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byte rowPins[ROWS] = {9, 8, 7, 6}; // Arduino pins for rows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byte colPins[COLS] = {5, 4, 3, 2}; // Arduino pins for columns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Create a Keypad object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Keypad keypad = Keypad(makeKeymap(keys), rowPins, colPins, ROWS, COLS);</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 getKey()</w:t>
      </w:r>
    </w:p>
    <w:p>
      <w:pPr>
        <w:pStyle w:val="style179"/>
        <w:numPr>
          <w:ilvl w:val="0"/>
          <w:numId w:val="9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getKey() function checks if any key is currently pressed. It returns the character of the key if pressed or NO_KEY if no key is pressed.</w:t>
      </w:r>
    </w:p>
    <w:p>
      <w:pPr>
        <w:pStyle w:val="style179"/>
        <w:numPr>
          <w:ilvl w:val="0"/>
          <w:numId w:val="9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char key = keypad.getKey();</w:t>
      </w:r>
    </w:p>
    <w:p>
      <w:pPr>
        <w:pStyle w:val="style179"/>
        <w:numPr>
          <w:ilvl w:val="0"/>
          <w:numId w:val="9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Character of the pressed key or NO_KEY if no key is pressed.</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char key = keypad.getKey();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(key != NO_KEY)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  // Prints the pressed 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 waitForKey()</w:t>
      </w:r>
    </w:p>
    <w:p>
      <w:pPr>
        <w:pStyle w:val="style179"/>
        <w:numPr>
          <w:ilvl w:val="0"/>
          <w:numId w:val="9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waitForKey() function blocks the code execution until a key is pressed, then returns the character of the pressed key.</w:t>
      </w:r>
    </w:p>
    <w:p>
      <w:pPr>
        <w:pStyle w:val="style179"/>
        <w:numPr>
          <w:ilvl w:val="0"/>
          <w:numId w:val="9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char key = keypad.waitForKey();</w:t>
      </w:r>
    </w:p>
    <w:p>
      <w:pPr>
        <w:pStyle w:val="style179"/>
        <w:numPr>
          <w:ilvl w:val="0"/>
          <w:numId w:val="9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Character of the pressed key.</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char key = keypad.waitForKey();  // Wait for any key press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Serial.print("Key Pressed: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4. isPressed()</w:t>
      </w:r>
    </w:p>
    <w:p>
      <w:pPr>
        <w:pStyle w:val="style179"/>
        <w:numPr>
          <w:ilvl w:val="0"/>
          <w:numId w:val="9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isPressed() function checks if a specific key is currently pressed.</w:t>
      </w:r>
    </w:p>
    <w:p>
      <w:pPr>
        <w:pStyle w:val="style179"/>
        <w:numPr>
          <w:ilvl w:val="0"/>
          <w:numId w:val="9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bool isPressed = keypad.isPressed('key');</w:t>
      </w:r>
    </w:p>
    <w:p>
      <w:pPr>
        <w:pStyle w:val="style179"/>
        <w:numPr>
          <w:ilvl w:val="0"/>
          <w:numId w:val="9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key - Character of the key to check (e.g., '1', 'A').</w:t>
      </w:r>
    </w:p>
    <w:p>
      <w:pPr>
        <w:pStyle w:val="style179"/>
        <w:numPr>
          <w:ilvl w:val="0"/>
          <w:numId w:val="9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the specified key is pressed,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(keypad.isPressed('A'))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 'A' is pressed!");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5. getState()</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getState() function returns the current state of the last key event. The possible states are:</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IDLE - No activity.</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PRESSED - Key is pressed.</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HOLD - Key is being held down.</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RELEASED - Key has been released.</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KeyState state = keypad.getState();</w:t>
      </w:r>
    </w:p>
    <w:p>
      <w:pPr>
        <w:pStyle w:val="style179"/>
        <w:numPr>
          <w:ilvl w:val="0"/>
          <w:numId w:val="9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state of the last key event (IDLE, PRESSED, HOLD, RELEASED).</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char key = keypad.getKey();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(key)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KeyState state = keypad.getState();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Serial.print("Key: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 State: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Serial.println(state);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6. addEventListener()</w:t>
      </w:r>
    </w:p>
    <w:p>
      <w:pPr>
        <w:pStyle w:val="style179"/>
        <w:numPr>
          <w:ilvl w:val="0"/>
          <w:numId w:val="9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addEventListener() function allows you to define a custom event handler function that executes when a key event occurs. This is useful for handling PRESSED, HOLD, and RELEASED events separately.</w:t>
      </w:r>
    </w:p>
    <w:p>
      <w:pPr>
        <w:pStyle w:val="style179"/>
        <w:numPr>
          <w:ilvl w:val="0"/>
          <w:numId w:val="9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keypad.addEventListener(eventHandlerFunction);</w:t>
      </w:r>
    </w:p>
    <w:p>
      <w:pPr>
        <w:pStyle w:val="style179"/>
        <w:numPr>
          <w:ilvl w:val="0"/>
          <w:numId w:val="9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eventHandlerFunction - Name of the function to handle key events.</w:t>
      </w:r>
    </w:p>
    <w:p>
      <w:pPr>
        <w:pStyle w:val="style179"/>
        <w:numPr>
          <w:ilvl w:val="0"/>
          <w:numId w:val="9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 Define a custom event handler: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keypad.addEventListener(keypadEvent);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keypadEvent(KeypadEvent key)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switch (keypad.getState())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PRESSED: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Serial.print("Pressed: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HOLD: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Serial.print("Hold: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case RELEASED: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Serial.print("Released: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break;</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7. setHoldTime()</w:t>
      </w:r>
    </w:p>
    <w:p>
      <w:pPr>
        <w:pStyle w:val="style179"/>
        <w:numPr>
          <w:ilvl w:val="0"/>
          <w:numId w:val="9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setHoldTime() function sets how long a key needs to be held down to register a HOLD event. The time is specified in milliseconds.</w:t>
      </w:r>
    </w:p>
    <w:p>
      <w:pPr>
        <w:pStyle w:val="style179"/>
        <w:numPr>
          <w:ilvl w:val="0"/>
          <w:numId w:val="9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keypad.setHoldTime(milliseconds);</w:t>
      </w:r>
    </w:p>
    <w:p>
      <w:pPr>
        <w:pStyle w:val="style179"/>
        <w:numPr>
          <w:ilvl w:val="0"/>
          <w:numId w:val="9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milliseconds - Duration to consider a key held.</w:t>
      </w:r>
    </w:p>
    <w:p>
      <w:pPr>
        <w:pStyle w:val="style179"/>
        <w:numPr>
          <w:ilvl w:val="0"/>
          <w:numId w:val="9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keypad.setHoldTime(1000);  // Set hold time to 1 second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8. setDebounceTime()</w:t>
      </w:r>
    </w:p>
    <w:p>
      <w:pPr>
        <w:pStyle w:val="style179"/>
        <w:numPr>
          <w:ilvl w:val="0"/>
          <w:numId w:val="9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setDebounceTime() function sets the debounce time for the keypad, helping to prevent multiple detections of a single key press due to electrical noise.</w:t>
      </w:r>
    </w:p>
    <w:p>
      <w:pPr>
        <w:pStyle w:val="style179"/>
        <w:numPr>
          <w:ilvl w:val="0"/>
          <w:numId w:val="9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keypad.setDebounceTime(milliseconds);</w:t>
      </w:r>
    </w:p>
    <w:p>
      <w:pPr>
        <w:pStyle w:val="style179"/>
        <w:numPr>
          <w:ilvl w:val="0"/>
          <w:numId w:val="9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milliseconds - Debounce duration.</w:t>
      </w:r>
    </w:p>
    <w:p>
      <w:pPr>
        <w:pStyle w:val="style179"/>
        <w:numPr>
          <w:ilvl w:val="0"/>
          <w:numId w:val="9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keypad.setDebounceTime(50);  // Set debounce time to 50 ms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9. getKeys()</w:t>
      </w:r>
    </w:p>
    <w:p>
      <w:pPr>
        <w:pStyle w:val="style179"/>
        <w:numPr>
          <w:ilvl w:val="0"/>
          <w:numId w:val="9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getKeys() function returns the current state of all keys in a multi-keypress environment. This function enables handling of simultaneous key presses.</w:t>
      </w:r>
    </w:p>
    <w:p>
      <w:pPr>
        <w:pStyle w:val="style179"/>
        <w:numPr>
          <w:ilvl w:val="0"/>
          <w:numId w:val="9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bool keyStatus = keypad.getKeys();</w:t>
      </w:r>
    </w:p>
    <w:p>
      <w:pPr>
        <w:pStyle w:val="style179"/>
        <w:numPr>
          <w:ilvl w:val="0"/>
          <w:numId w:val="9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there’s an active keypress event, false if no event.</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(keypad.getKeys())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LIST_MAX; i++)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(keypad.key[i].stateChanged) {  // Check if key state changed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Serial.print("Key: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Serial.print(keypad.key[i].kchar);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 State: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Serial.println(keypad.key[i].kstate);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10. Other Useful Definitions and Variables</w:t>
      </w:r>
    </w:p>
    <w:p>
      <w:pPr>
        <w:pStyle w:val="style179"/>
        <w:numPr>
          <w:ilvl w:val="0"/>
          <w:numId w:val="84"/>
        </w:numPr>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LIST_MAX</w:t>
      </w:r>
    </w:p>
    <w:p>
      <w:pPr>
        <w:pStyle w:val="style179"/>
        <w:numPr>
          <w:ilvl w:val="0"/>
          <w:numId w:val="9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Defines the maximum number of simultaneous keypresses the library can track (default is 10).</w:t>
      </w:r>
    </w:p>
    <w:p>
      <w:pPr>
        <w:pStyle w:val="style179"/>
        <w:numPr>
          <w:ilvl w:val="0"/>
          <w:numId w:val="84"/>
        </w:numPr>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NO_KEY</w:t>
      </w:r>
    </w:p>
    <w:p>
      <w:pPr>
        <w:pStyle w:val="style179"/>
        <w:numPr>
          <w:ilvl w:val="0"/>
          <w:numId w:val="9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constant representing no key pressed.</w:t>
      </w:r>
    </w:p>
    <w:p>
      <w:pPr>
        <w:pStyle w:val="style179"/>
        <w:numPr>
          <w:ilvl w:val="0"/>
          <w:numId w:val="84"/>
        </w:numPr>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keypad.key[]</w:t>
      </w:r>
    </w:p>
    <w:p>
      <w:pPr>
        <w:pStyle w:val="style179"/>
        <w:numPr>
          <w:ilvl w:val="0"/>
          <w:numId w:val="10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An array that stores information about each key being pressed, held, or released. Each entry contains:</w:t>
      </w:r>
    </w:p>
    <w:p>
      <w:pPr>
        <w:pStyle w:val="style179"/>
        <w:numPr>
          <w:ilvl w:val="0"/>
          <w:numId w:val="8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 xml:space="preserve">kchar </w:t>
      </w:r>
      <w:r>
        <w:rPr>
          <w:rStyle w:val="style261"/>
          <w:rFonts w:ascii="Noto Serif" w:hAnsi="Noto Serif"/>
          <w:b w:val="false"/>
          <w:bCs w:val="false"/>
          <w:i w:val="false"/>
          <w:iCs w:val="false"/>
          <w:color w:val="36363d"/>
          <w:lang w:val="en-US"/>
        </w:rPr>
        <w:t>- The character of the key.</w:t>
      </w:r>
    </w:p>
    <w:p>
      <w:pPr>
        <w:pStyle w:val="style179"/>
        <w:numPr>
          <w:ilvl w:val="0"/>
          <w:numId w:val="8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kstate</w:t>
      </w:r>
      <w:r>
        <w:rPr>
          <w:rStyle w:val="style261"/>
          <w:rFonts w:ascii="Noto Serif" w:hAnsi="Noto Serif"/>
          <w:b w:val="false"/>
          <w:bCs w:val="false"/>
          <w:i w:val="false"/>
          <w:iCs w:val="false"/>
          <w:color w:val="36363d"/>
          <w:lang w:val="en-US"/>
        </w:rPr>
        <w:t xml:space="preserve"> - The state of the key (PRESSED, HOLD, RELEASED).</w:t>
      </w:r>
    </w:p>
    <w:p>
      <w:pPr>
        <w:pStyle w:val="style179"/>
        <w:numPr>
          <w:ilvl w:val="0"/>
          <w:numId w:val="8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02a5e3"/>
          <w:lang w:val="en-US"/>
        </w:rPr>
        <w:t xml:space="preserve">stateChanged </w:t>
      </w:r>
      <w:r>
        <w:rPr>
          <w:rStyle w:val="style261"/>
          <w:rFonts w:ascii="Noto Serif" w:hAnsi="Noto Serif"/>
          <w:b w:val="false"/>
          <w:bCs w:val="false"/>
          <w:i w:val="false"/>
          <w:iCs w:val="false"/>
          <w:color w:val="36363d"/>
          <w:lang w:val="en-US"/>
        </w:rPr>
        <w:t>- true if the key state changed.</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Summary of All Functions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With these functions, you can customize and manage key inputs on a 4x4 keypad for various applications, from simple input to handling multi-keypresses and long holds.</w:t>
      </w:r>
    </w:p>
    <w:p>
      <w:pPr>
        <w:pStyle w:val="style0"/>
        <w:spacing w:lineRule="auto" w:line="240"/>
        <w:rPr>
          <w:rStyle w:val="style261"/>
          <w:rFonts w:ascii="Noto Serif" w:hAnsi="Noto Serif"/>
          <w:b w:val="false"/>
          <w:bCs w:val="false"/>
          <w:i w:val="false"/>
          <w:iCs w:val="false"/>
          <w:color w:val="36363d"/>
          <w:lang w:val="en-US"/>
        </w:rPr>
      </w:pPr>
    </w:p>
    <w:p>
      <w:pPr>
        <w:pStyle w:val="style62"/>
        <w:jc w:val="center"/>
        <w:rPr>
          <w:rStyle w:val="style261"/>
        </w:rPr>
      </w:pPr>
      <w:r>
        <w:rPr>
          <w:rStyle w:val="style261"/>
        </w:rPr>
        <w:br w:type="page"/>
      </w:r>
      <w:bookmarkStart w:id="12" w:name="IRREMOTECONTROL"/>
      <w:r>
        <w:rPr>
          <w:rStyle w:val="style261"/>
          <w:rFonts w:ascii="Noto Serif" w:hAnsi="Noto Serif"/>
          <w:i w:val="false"/>
          <w:iCs w:val="false"/>
          <w:sz w:val="44"/>
          <w:szCs w:val="44"/>
        </w:rPr>
        <w:t>IR REMOTE CONTROL</w:t>
      </w:r>
      <w:bookmarkEnd w:id="12"/>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For using an IR remote control with Arduino, the IRremote library is the most commonly used library. It allows Arduino to receive and decode signals from an infrared remote control. Below is a comprehensive list of functions provided by the IRremote library, along with their explanations, parameters, and example code.</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Key Functions of the IRremote Library</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 IRrecv</w:t>
      </w:r>
    </w:p>
    <w:p>
      <w:pPr>
        <w:pStyle w:val="style179"/>
        <w:numPr>
          <w:ilvl w:val="0"/>
          <w:numId w:val="11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IRrecv object is created to interface with the IR receiver module connected to the Arduino.</w:t>
      </w:r>
    </w:p>
    <w:p>
      <w:pPr>
        <w:pStyle w:val="style179"/>
        <w:numPr>
          <w:ilvl w:val="0"/>
          <w:numId w:val="11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IRrecv irrecv(pin);</w:t>
      </w:r>
    </w:p>
    <w:p>
      <w:pPr>
        <w:pStyle w:val="style179"/>
        <w:numPr>
          <w:ilvl w:val="0"/>
          <w:numId w:val="11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0"/>
          <w:numId w:val="11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pin: The digital pin to which the IR receiver’s output is connected.</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IRrecv irrecv(11); // IR receiver connected to digital pin 11</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 enableIRIn</w:t>
      </w:r>
    </w:p>
    <w:p>
      <w:pPr>
        <w:pStyle w:val="style179"/>
        <w:numPr>
          <w:ilvl w:val="0"/>
          <w:numId w:val="11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function initializes the IR receiver to start listening for incoming signals.</w:t>
      </w:r>
    </w:p>
    <w:p>
      <w:pPr>
        <w:pStyle w:val="style179"/>
        <w:numPr>
          <w:ilvl w:val="0"/>
          <w:numId w:val="11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irrecv.enableIRIn();</w:t>
      </w:r>
    </w:p>
    <w:p>
      <w:pPr>
        <w:pStyle w:val="style179"/>
        <w:numPr>
          <w:ilvl w:val="0"/>
          <w:numId w:val="11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irrecv.enableIRIn();  // Start the IR receiver}</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 decode</w:t>
      </w:r>
    </w:p>
    <w:p>
      <w:pPr>
        <w:pStyle w:val="style179"/>
        <w:numPr>
          <w:ilvl w:val="0"/>
          <w:numId w:val="10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decode function checks if an IR signal is received and, if so, stores the decoded data in a decode_results variable.</w:t>
      </w:r>
    </w:p>
    <w:p>
      <w:pPr>
        <w:pStyle w:val="style179"/>
        <w:numPr>
          <w:ilvl w:val="0"/>
          <w:numId w:val="10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bool success = irrecv.decode(&amp;results);</w:t>
      </w:r>
    </w:p>
    <w:p>
      <w:pPr>
        <w:pStyle w:val="style179"/>
        <w:numPr>
          <w:ilvl w:val="0"/>
          <w:numId w:val="10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0"/>
          <w:numId w:val="10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&amp;results: A reference to a decode_results structure that will store the decoded signal.</w:t>
      </w:r>
    </w:p>
    <w:p>
      <w:pPr>
        <w:pStyle w:val="style179"/>
        <w:numPr>
          <w:ilvl w:val="0"/>
          <w:numId w:val="10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true if a signal was successfully decoded, false otherwise.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decode_results results;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(irrecv.decode(&amp;results))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Serial.println(results.value, HEX); // Print received code in hexadecimal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irrecv.resume(); // Prepare to receive the next signal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4. resume</w:t>
      </w:r>
    </w:p>
    <w:p>
      <w:pPr>
        <w:pStyle w:val="style179"/>
        <w:numPr>
          <w:ilvl w:val="0"/>
          <w:numId w:val="10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Once a signal is received and decoded, resume clears the receiver buffer so it can receive the next signal.</w:t>
      </w:r>
    </w:p>
    <w:p>
      <w:pPr>
        <w:pStyle w:val="style179"/>
        <w:numPr>
          <w:ilvl w:val="0"/>
          <w:numId w:val="10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irrecv.resume();</w:t>
      </w:r>
    </w:p>
    <w:p>
      <w:pPr>
        <w:pStyle w:val="style179"/>
        <w:numPr>
          <w:ilvl w:val="0"/>
          <w:numId w:val="10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(irrecv.decode(&amp;results))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Serial.println(results.value, HEX);</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irrecv.resume(); // Ready for the next signal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5. results.value</w:t>
      </w:r>
    </w:p>
    <w:p>
      <w:pPr>
        <w:pStyle w:val="style179"/>
        <w:numPr>
          <w:ilvl w:val="0"/>
          <w:numId w:val="10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results.value is a property of the decode_results structure that holds the decoded value of the received IR signal.</w:t>
      </w:r>
    </w:p>
    <w:p>
      <w:pPr>
        <w:pStyle w:val="style179"/>
        <w:numPr>
          <w:ilvl w:val="0"/>
          <w:numId w:val="10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results.value</w:t>
      </w:r>
    </w:p>
    <w:p>
      <w:pPr>
        <w:pStyle w:val="style179"/>
        <w:numPr>
          <w:ilvl w:val="0"/>
          <w:numId w:val="10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decoded value of the received signal (usually in hexadecimal format).</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(irrecv.decode(&amp;results))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Serial.println(results.value, HEX); // Print decoded value in hex</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6. results.decode_type</w:t>
      </w:r>
    </w:p>
    <w:p>
      <w:pPr>
        <w:pStyle w:val="style179"/>
        <w:numPr>
          <w:ilvl w:val="0"/>
          <w:numId w:val="10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property provides information about the type of encoding used by the remote. Common protocols include NEC, Sony, RC5, and RC6.</w:t>
      </w:r>
    </w:p>
    <w:p>
      <w:pPr>
        <w:pStyle w:val="style179"/>
        <w:numPr>
          <w:ilvl w:val="0"/>
          <w:numId w:val="10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results.decode_type</w:t>
      </w:r>
    </w:p>
    <w:p>
      <w:pPr>
        <w:pStyle w:val="style179"/>
        <w:numPr>
          <w:ilvl w:val="0"/>
          <w:numId w:val="10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type of encoding used by the remote.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(irrecv.decode(&amp;results))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Serial.print("Encoding type: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Serial.println(results.decode_type); // Print the encoding type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7. results.bits</w:t>
      </w:r>
    </w:p>
    <w:p>
      <w:pPr>
        <w:pStyle w:val="style179"/>
        <w:numPr>
          <w:ilvl w:val="0"/>
          <w:numId w:val="10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property holds the number of bits in the received IR signal. Different remotes use different numbers of bits for each command.</w:t>
      </w:r>
    </w:p>
    <w:p>
      <w:pPr>
        <w:pStyle w:val="style179"/>
        <w:numPr>
          <w:ilvl w:val="0"/>
          <w:numId w:val="10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results.bits</w:t>
      </w:r>
    </w:p>
    <w:p>
      <w:pPr>
        <w:pStyle w:val="style179"/>
        <w:numPr>
          <w:ilvl w:val="0"/>
          <w:numId w:val="10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Returns: The number of bits in the received IR signal.</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(irrecv.decode(&amp;results))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Serial.print("Bits: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Serial.println(results.bits); // Print the number of bits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8. IRsend</w:t>
      </w:r>
    </w:p>
    <w:p>
      <w:pPr>
        <w:pStyle w:val="style0"/>
        <w:spacing w:lineRule="auto" w:line="240"/>
        <w:rPr>
          <w:rStyle w:val="style261"/>
          <w:rFonts w:ascii="Noto Serif" w:hAnsi="Noto Serif"/>
          <w:b w:val="false"/>
          <w:bCs w:val="false"/>
          <w:i w:val="false"/>
          <w:iCs w:val="false"/>
          <w:color w:val="36363d"/>
        </w:rPr>
      </w:pPr>
    </w:p>
    <w:p>
      <w:pPr>
        <w:pStyle w:val="style179"/>
        <w:numPr>
          <w:ilvl w:val="0"/>
          <w:numId w:val="10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IRsend object is used to transmit IR signals, allowing Arduino to mimic a remote control and send commands to other devices.</w:t>
      </w:r>
    </w:p>
    <w:p>
      <w:pPr>
        <w:pStyle w:val="style179"/>
        <w:numPr>
          <w:ilvl w:val="0"/>
          <w:numId w:val="10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IRsend irsend;</w:t>
      </w:r>
    </w:p>
    <w:p>
      <w:pPr>
        <w:pStyle w:val="style179"/>
        <w:numPr>
          <w:ilvl w:val="0"/>
          <w:numId w:val="10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None.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IRsend irsend; // Initialize an IR transmitter</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9. sendNEC, sendSony, sendRC5, etc.</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These functions allow Arduino to transmit signals in various IR protocols, such as NEC, Sony, and RC5. Each protocol has its specific timing and bit structure, and these functions format the signal accordingly.</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irsend.sendNEC(value, bits);</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irsend.sendSony(value, bits);</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value: The code to be sent (in hexadecimal).</w:t>
      </w:r>
    </w:p>
    <w:p>
      <w:pPr>
        <w:pStyle w:val="style179"/>
        <w:numPr>
          <w:ilvl w:val="0"/>
          <w:numId w:val="10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bits: Number of bits in the code (depends on the protocol).</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irsend.sendNEC(0xFFA25D, 32);  // Sends NEC signal with 32 bits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delay(2000); // Wait 2 seconds between transmissions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10. enableIROut</w:t>
      </w:r>
    </w:p>
    <w:p>
      <w:pPr>
        <w:pStyle w:val="style179"/>
        <w:numPr>
          <w:ilvl w:val="0"/>
          <w:numId w:val="10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Configures the IR LED pin as an output at a specified frequency (usually 38 kHz for most IR remote controls).</w:t>
      </w:r>
    </w:p>
    <w:p>
      <w:pPr>
        <w:pStyle w:val="style179"/>
        <w:numPr>
          <w:ilvl w:val="0"/>
          <w:numId w:val="10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 irsend.enableIROut(frequency);</w:t>
      </w:r>
    </w:p>
    <w:p>
      <w:pPr>
        <w:pStyle w:val="style179"/>
        <w:numPr>
          <w:ilvl w:val="0"/>
          <w:numId w:val="10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 frequency - The frequency in kHz (e.g., 38 for NEC remotes).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irsend.enableIROut(38);  // Set up to send IR at 38 kHz</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Full Example: Using an IR Remote to Control an LED</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example demonstrates how to use an IR remote to toggle an LED on and off based on the received IR codes.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&lt;IRremote.h&gt;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int receiverPin = 11;   // Pin connected to IR receiver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int ledPin = 13;        // LED connected to pin 13</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IRrecv irrecv(receiverPin);   // Initialize IR receiver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decode_results results;       // Store decoded results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irrecv.enableIRIn();        // Start the IR receiver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pinMode(ledPin, OUTPUT);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(irrecv.decode(&amp;results))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Serial.print("Received code: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Serial.println(results.value, HEX);  // Print the received code in hexadecimal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Check for specific IR codes to control the LED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(results.value == 0xFFA25D) {     // Example code for "Power" button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digitalWrite(ledPin, !digitalRead(ledPin)); // Toggle LED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irrecv.resume();                     // Receive the next signal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w:t>
      </w:r>
    </w:p>
    <w:p>
      <w:pPr>
        <w:pStyle w:val="style179"/>
        <w:numPr>
          <w:ilvl w:val="0"/>
          <w:numId w:val="10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irrecv.decode(&amp;results) checks for incoming IR signals.</w:t>
      </w:r>
    </w:p>
    <w:p>
      <w:pPr>
        <w:pStyle w:val="style179"/>
        <w:numPr>
          <w:ilvl w:val="0"/>
          <w:numId w:val="10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results.value stores the received IR code, which is printed and used to toggle the LED.</w:t>
      </w:r>
    </w:p>
    <w:p>
      <w:pPr>
        <w:pStyle w:val="style179"/>
        <w:numPr>
          <w:ilvl w:val="0"/>
          <w:numId w:val="10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0xFFA25D is the hexadecimal code for the "Power" button on most NEC remotes, but codes vary by remote.</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Example for sending and receiving string:</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To send a string as a binary signal through an IR remote, you’ll need to:</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Convert each character in the string to its ASCII value.</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Convert the ASCII value to binary.</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Send the binary representation as IR signals.</w:t>
      </w:r>
    </w:p>
    <w:p>
      <w:pPr>
        <w:pStyle w:val="style0"/>
        <w:spacing w:lineRule="auto" w:line="240"/>
        <w:ind w:leftChars="0" w:firstLine="285"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IRremote library primarily works with specific protocols like NEC, Sony, and RC5. To send custom binary data, you would typically encode the string manually into binary bits and send those over IR, bit-by-bit, or as a whole number if the protocol allows.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Here’s a simple example of how you could convert a string into binary and send each bit through an IR transmitter.</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Step 1: Convert String to Binary</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First, let’s break down the string into individual characters, convert each character to binary, and store the result.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Step 2: Send Each Binary Bit through IR</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 we’ll use a custom encoding where each bit (1 or 0) is sent individually with a delay to distinguish bits.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&lt;IRremote.h&gt;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IRsend irsend; // Initialize IR transmitter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Function to convert character to binary and send through IR</w:t>
      </w:r>
    </w:p>
    <w:p>
      <w:pPr>
        <w:pStyle w:val="style0"/>
        <w:spacing w:lineRule="auto" w:line="240"/>
        <w:ind w:left="880" w:leftChars="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void sendBinaryChar(char c)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Convert character to ASCII value, then to binary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7; i &gt;= 0; i--)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bool bit = (c &gt;&gt; i) &amp; 1;  // Get the ith bit from the left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(bit == 1)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irsend.sendNEC(0xFFFFFF, 32); // Use a unique 32-bit code for '1'</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irsend.sendNEC(0x000000, 32); // Use a unique 32-bit code for '0'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  // Small delay between bits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Function to send a string through IR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sendBinaryString(String message)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message.length(); i++)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sendBinaryChar(message[i]);  // Send each character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irsend.enableIROut(38); // Set frequency to 38 kHz</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String myMessage = "Hello"; // Message to send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sendBinaryString(myMessage); // Send the message through IR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delay(2000); // Wait before sending again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Explanation</w:t>
      </w:r>
    </w:p>
    <w:p>
      <w:pPr>
        <w:pStyle w:val="style179"/>
        <w:numPr>
          <w:ilvl w:val="0"/>
          <w:numId w:val="11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sendBinaryChar(char c): This function takes a character, converts it to binary, and sends each bit as an IR signal. Here, 0xFFFFFF is sent to represent 1, and 0x000000 for 0.</w:t>
      </w:r>
    </w:p>
    <w:p>
      <w:pPr>
        <w:pStyle w:val="style179"/>
        <w:numPr>
          <w:ilvl w:val="0"/>
          <w:numId w:val="11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sendBinaryString(String message): This function takes a string and iterates over each character, calling sendBinaryChar to send it as binary.</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Notes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IR Codes for Bits: The values 0xFFFFFF and 0x000000 are placeholders and should be adjusted if your receiver needs a specific pattern.</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Timing: delay(100) is used to differentiate between bits. Adjust based on your requirements and receiver sensitivity.</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Receiver Code: The receiving Arduino would need to interpret these codes and reconstruct the original message based on the binary bits received.</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Received</w:t>
      </w:r>
    </w:p>
    <w:p>
      <w:pPr>
        <w:pStyle w:val="style0"/>
        <w:spacing w:lineRule="auto" w:line="24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Here's the code to receive the binary-encoded message sent via IR and reconstruct the original string. This code will work with an Arduino that has an IR receiver module connected to it.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receiver will:</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Capture incoming IR signals.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Decode each signal into bits (0 or 1).</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Reconstruct the original characters from the bits and output the final string.</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example assumes the following:</w:t>
      </w:r>
    </w:p>
    <w:p>
      <w:pPr>
        <w:pStyle w:val="style179"/>
        <w:numPr>
          <w:ilvl w:val="0"/>
          <w:numId w:val="11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0xFFFFFF is used to represent a binary 1.</w:t>
      </w:r>
    </w:p>
    <w:p>
      <w:pPr>
        <w:pStyle w:val="style179"/>
        <w:numPr>
          <w:ilvl w:val="0"/>
          <w:numId w:val="11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0x000000 is used to represent a binary 0.</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Each character in the message consists of 8 bits (standard ASCII).</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Receiver Code Example</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&lt;IRremote.h&gt;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int receiverPin = 11;      // IR receiver connected to pin 11</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IRrecv irrecv(receiverPin);      // Create an IR receiver instance</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decode_results results;          // Store decoded results</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String receivedMessage = "";     // Variable to store the received message</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byte currentByte = 0;            // Temporary storage for constructing each character</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bitCount = 0;                // Counter for bits in the current character</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irrecv.enableIRIn();           // Start the IR receiver</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(irrecv.decode(&amp;results)) { // Check if a signal is received</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Check if the received code is 0xFFFFFF (1) or 0x000000 (0)</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(results.value == 0xFFFFFF)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currentByte = (currentByte &lt;&lt; 1) | 1; // Shift left and add a 1</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else if (results.value == 0x000000)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currentByte = (currentByte &lt;&lt; 1);     // Shift left and add a 0</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bitCount++;                             // Increment the bit count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If 8 bits are received, a full character is formed</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(bitCount == 8)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receivedMessage += char(currentByte); // Convert byte to character and add to message</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bitCount = 0;                         // Reset bit count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currentByte = 0;                      // Reset byte for next character</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irrecv.resume();                        // Ready to receive the next bit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Print the received message periodically (every 2 seconds)</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static unsigned long lastPrintTime = 0;</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(millis() - lastPrintTime &gt; 2000)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Serial.print("Received Message: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Serial.println(receivedMessage);</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lastPrintTime = millis();</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Explanation</w:t>
      </w:r>
    </w:p>
    <w:p>
      <w:pPr>
        <w:pStyle w:val="style179"/>
        <w:numPr>
          <w:ilvl w:val="0"/>
          <w:numId w:val="11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irrecv.decode(&amp;results): Checks if an IR signal was received and decodes it.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Bit Construction:</w:t>
      </w:r>
    </w:p>
    <w:p>
      <w:pPr>
        <w:pStyle w:val="style179"/>
        <w:numPr>
          <w:ilvl w:val="0"/>
          <w:numId w:val="11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For each received bit, the code checks if it matches 0xFFFFFF (interpreted as 1) or 0x000000 (interpreted as 0).</w:t>
      </w:r>
    </w:p>
    <w:p>
      <w:pPr>
        <w:pStyle w:val="style179"/>
        <w:numPr>
          <w:ilvl w:val="0"/>
          <w:numId w:val="11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currentByte = (currentByte &lt;&lt; 1) | 1; adds a 1 bit to currentByte.</w:t>
      </w:r>
    </w:p>
    <w:p>
      <w:pPr>
        <w:pStyle w:val="style179"/>
        <w:numPr>
          <w:ilvl w:val="0"/>
          <w:numId w:val="11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currentByte = (currentByte &lt;&lt; 1); adds a 0 bit to currentByte.</w:t>
      </w:r>
    </w:p>
    <w:p>
      <w:pPr>
        <w:pStyle w:val="style179"/>
        <w:numPr>
          <w:ilvl w:val="0"/>
          <w:numId w:val="11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8-Bit Character Formation: Once 8 bits are received, currentByte is converted into a character, which is then appended to receivedMessage.</w:t>
      </w:r>
    </w:p>
    <w:p>
      <w:pPr>
        <w:pStyle w:val="style179"/>
        <w:numPr>
          <w:ilvl w:val="0"/>
          <w:numId w:val="11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Periodic Display: The message is printed every 2 seconds.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Note</w:t>
      </w:r>
    </w:p>
    <w:p>
      <w:pPr>
        <w:pStyle w:val="style179"/>
        <w:numPr>
          <w:ilvl w:val="0"/>
          <w:numId w:val="11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approach assumes a simple protocol where:</w:t>
      </w:r>
    </w:p>
    <w:p>
      <w:pPr>
        <w:pStyle w:val="style179"/>
        <w:numPr>
          <w:ilvl w:val="0"/>
          <w:numId w:val="11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0xFFFFFF and 0x000000 are used consistently for binary 1 and 0.</w:t>
      </w:r>
    </w:p>
    <w:p>
      <w:pPr>
        <w:pStyle w:val="style179"/>
        <w:numPr>
          <w:ilvl w:val="0"/>
          <w:numId w:val="11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Timing between bits may vary based on IR transmission speed, so you may need to adjust delay timings in the transmitter code to ensure stability.</w:t>
      </w:r>
    </w:p>
    <w:p>
      <w:pPr>
        <w:pStyle w:val="style0"/>
        <w:spacing w:lineRule="auto" w:line="240"/>
        <w:rPr>
          <w:rStyle w:val="style261"/>
          <w:rFonts w:ascii="Noto Serif" w:hAnsi="Noto Serif"/>
          <w:b w:val="false"/>
          <w:bCs w:val="false"/>
          <w:i w:val="false"/>
          <w:iCs w:val="false"/>
          <w:color w:val="36363d"/>
        </w:rPr>
      </w:pPr>
    </w:p>
    <w:bookmarkStart w:id="13" w:name="Moisturesensor"/>
    <w:p>
      <w:pPr>
        <w:pStyle w:val="style62"/>
        <w:jc w:val="center"/>
        <w:rPr>
          <w:rStyle w:val="style261"/>
          <w:rFonts w:ascii="Noto Serif" w:hAnsi="Noto Serif"/>
          <w:i w:val="false"/>
          <w:iCs w:val="false"/>
          <w:caps/>
          <w:smallCaps w:val="false"/>
          <w:sz w:val="44"/>
          <w:szCs w:val="44"/>
        </w:rPr>
      </w:pPr>
      <w:r>
        <w:rPr>
          <w:rStyle w:val="style261"/>
          <w:rFonts w:ascii="Noto Serif" w:hAnsi="Noto Serif"/>
          <w:i w:val="false"/>
          <w:iCs w:val="false"/>
          <w:caps/>
          <w:smallCaps w:val="false"/>
          <w:sz w:val="44"/>
          <w:szCs w:val="44"/>
        </w:rPr>
        <w:t>Moisture sensor</w:t>
      </w:r>
      <w:bookmarkEnd w:id="13"/>
    </w:p>
    <w:p>
      <w:pPr>
        <w:pStyle w:val="style0"/>
        <w:spacing w:lineRule="auto" w:line="240"/>
        <w:ind w:leftChars="0" w:firstLine="88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Moisture sensors are devices that measure the amount of water content in soil or another medium. They are commonly used in agriculture, gardening, and automation to ensure plants receive adequate water or to monitor conditions for specific applications. When used with a microcontroller (such as an Arduino or Raspberry Pi), moisture sensors can automate processes, like activating a pump to water plants or alerting a user when soil is dry. Here’s a breakdown of how moisture sensors work, coding functions, parameters, and examples.</w:t>
      </w:r>
    </w:p>
    <w:p>
      <w:pPr>
        <w:pStyle w:val="style0"/>
        <w:spacing w:lineRule="auto" w:line="240"/>
        <w:rPr>
          <w:rStyle w:val="style261"/>
          <w:rFonts w:ascii="Noto Serif" w:hAnsi="Noto Serif"/>
          <w:b w:val="false"/>
          <w:bCs w:val="false"/>
          <w:i w:val="false"/>
          <w:iCs w:val="false"/>
          <w:color w:val="36363d"/>
          <w:u w:val="single" w:color="000000"/>
        </w:rPr>
      </w:pPr>
      <w:r>
        <w:rPr>
          <w:rStyle w:val="style261"/>
          <w:rFonts w:ascii="Noto Serif" w:hAnsi="Noto Serif"/>
          <w:b/>
          <w:bCs/>
          <w:i w:val="false"/>
          <w:iCs w:val="false"/>
          <w:color w:val="36363d"/>
          <w:u w:val="single" w:color="000000"/>
          <w:lang w:val="en-US"/>
        </w:rPr>
        <w:t>How a Moisture Sensor Works</w:t>
      </w:r>
    </w:p>
    <w:p>
      <w:pPr>
        <w:pStyle w:val="style0"/>
        <w:spacing w:lineRule="auto" w:line="240"/>
        <w:ind w:leftChars="0" w:firstLine="285"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A typical soil moisture sensor consists of two metal probes that are inserted into the soil. These probes act as an open circuit, and when placed in the soil, the water content changes the resistance between the probes. The sensor provides either an analog or digital output that correlates with moisture level:</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bCs/>
          <w:i w:val="false"/>
          <w:iCs w:val="false"/>
          <w:color w:val="36363d"/>
          <w:lang w:val="en-US"/>
        </w:rPr>
        <w:t>Analog Output</w:t>
      </w:r>
      <w:r>
        <w:rPr>
          <w:rStyle w:val="style261"/>
          <w:rFonts w:ascii="Noto Serif" w:hAnsi="Noto Serif"/>
          <w:b w:val="false"/>
          <w:bCs w:val="false"/>
          <w:i w:val="false"/>
          <w:iCs w:val="false"/>
          <w:color w:val="36363d"/>
          <w:lang w:val="en-US"/>
        </w:rPr>
        <w:t>: A continuous signal (e.g., from 0 to 1023 on a 10-bit ADC) that varies based on soil moisture. The lower the value, the drier the soil; higher values mean the soil is moist.</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bCs/>
          <w:i w:val="false"/>
          <w:iCs w:val="false"/>
          <w:color w:val="36363d"/>
          <w:lang w:val="en-US"/>
        </w:rPr>
        <w:t>Digital Output</w:t>
      </w:r>
      <w:r>
        <w:rPr>
          <w:rStyle w:val="style261"/>
          <w:rFonts w:ascii="Noto Serif" w:hAnsi="Noto Serif"/>
          <w:b w:val="false"/>
          <w:bCs w:val="false"/>
          <w:i w:val="false"/>
          <w:iCs w:val="false"/>
          <w:color w:val="36363d"/>
          <w:lang w:val="en-US"/>
        </w:rPr>
        <w:t>: A simple on/off signal that turns on when the soil moisture crosses a predefined threshold.</w:t>
      </w:r>
    </w:p>
    <w:p>
      <w:pPr>
        <w:pStyle w:val="style0"/>
        <w:spacing w:lineRule="auto" w:line="240"/>
        <w:rPr>
          <w:rStyle w:val="style261"/>
          <w:rFonts w:ascii="Noto Serif" w:hAnsi="Noto Serif"/>
          <w:b w:val="false"/>
          <w:bCs w:val="false"/>
          <w:i w:val="false"/>
          <w:iCs w:val="false"/>
          <w:color w:val="36363d"/>
          <w:u w:val="single" w:color="000000"/>
        </w:rPr>
      </w:pPr>
      <w:r>
        <w:rPr>
          <w:rStyle w:val="style261"/>
          <w:rFonts w:ascii="Noto Serif" w:hAnsi="Noto Serif"/>
          <w:b/>
          <w:bCs/>
          <w:i w:val="false"/>
          <w:iCs w:val="false"/>
          <w:color w:val="36363d"/>
          <w:u w:val="single" w:color="000000"/>
          <w:lang w:val="en-US"/>
        </w:rPr>
        <w:t>Common Functions for Moisture Sensor in Arduino Code</w:t>
      </w:r>
    </w:p>
    <w:p>
      <w:pPr>
        <w:pStyle w:val="style0"/>
        <w:spacing w:lineRule="auto" w:line="24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When using a moisture sensor with an Arduino, you can use a few key functions to interact with the sensor and obtain data. Below are some commonly used functions with explanations, parameters, and examples.</w:t>
      </w:r>
    </w:p>
    <w:p>
      <w:pPr>
        <w:pStyle w:val="style0"/>
        <w:spacing w:after="9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analogRead()</w:t>
      </w:r>
    </w:p>
    <w:p>
      <w:pPr>
        <w:pStyle w:val="style179"/>
        <w:numPr>
          <w:ilvl w:val="0"/>
          <w:numId w:val="12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This function reads the analog output of the moisture sensor on the specified pin. It returns an integer value (0-1023) that indicates the soil’s moisture level, where higher values mean higher moisture content.</w:t>
      </w:r>
    </w:p>
    <w:p>
      <w:pPr>
        <w:pStyle w:val="style179"/>
        <w:numPr>
          <w:ilvl w:val="0"/>
          <w:numId w:val="124"/>
        </w:numPr>
        <w:spacing w:after="0" w:lineRule="auto" w:line="24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Syntax:</w:t>
      </w:r>
    </w:p>
    <w:p>
      <w:pPr>
        <w:pStyle w:val="style179"/>
        <w:numPr>
          <w:ilvl w:val="1"/>
          <w:numId w:val="124"/>
        </w:numPr>
        <w:spacing w:after="0" w:lineRule="auto" w:line="240"/>
        <w:rPr>
          <w:rStyle w:val="style261"/>
          <w:rFonts w:ascii="Noto Serif" w:hAnsi="Noto Serif"/>
          <w:b w:val="false"/>
          <w:bCs w:val="false"/>
          <w:i w:val="false"/>
          <w:iCs w:val="false"/>
          <w:color w:val="36363d"/>
          <w:lang w:val="en-US"/>
        </w:rPr>
      </w:pPr>
      <w:r>
        <w:rPr>
          <w:rStyle w:val="style261"/>
          <w:rFonts w:ascii="Noto Serif" w:hAnsi="Noto Serif"/>
          <w:b w:val="false"/>
          <w:bCs w:val="false"/>
          <w:i w:val="false"/>
          <w:iCs w:val="false"/>
          <w:color w:val="36363d"/>
          <w:lang w:val="en-US"/>
        </w:rPr>
        <w:t>int analogRead(pin);</w:t>
      </w:r>
    </w:p>
    <w:p>
      <w:pPr>
        <w:pStyle w:val="style179"/>
        <w:numPr>
          <w:ilvl w:val="0"/>
          <w:numId w:val="124"/>
        </w:numPr>
        <w:spacing w:after="0"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1"/>
          <w:numId w:val="11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pin: The analog pin on the Arduino where the sensor’s analog output is connected (e.g., A0).</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moisturePin = A0;     // Pin connected to the sensor</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moistureValue = 0;    // Variable to store moisture reading</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     // Start the Serial monitor</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moistureValue = analogRead(moisturePin);   // Read analog value from sensor</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Serial.print("Moisture Level: ");</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Serial.println(moistureValue);             // Print moisture level to Serial monitor</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Wait 1 second before next reading</w:t>
      </w:r>
    </w:p>
    <w:p>
      <w:pPr>
        <w:pStyle w:val="style0"/>
        <w:spacing w:after="77"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digitalRead()</w:t>
      </w:r>
    </w:p>
    <w:p>
      <w:pPr>
        <w:pStyle w:val="style179"/>
        <w:numPr>
          <w:ilvl w:val="0"/>
          <w:numId w:val="12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If your moisture sensor has a digital output, you can use digitalRead() to read a HIGH or LOW value. This approach can be useful for simpler projects, where you only need to know if the soil is "dry" or "moist."</w:t>
      </w:r>
    </w:p>
    <w:p>
      <w:pPr>
        <w:pStyle w:val="style179"/>
        <w:numPr>
          <w:ilvl w:val="0"/>
          <w:numId w:val="123"/>
        </w:numPr>
        <w:spacing w:after="6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179"/>
        <w:numPr>
          <w:ilvl w:val="1"/>
          <w:numId w:val="123"/>
        </w:numPr>
        <w:spacing w:after="6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digitalRead(pin);</w:t>
      </w:r>
    </w:p>
    <w:p>
      <w:pPr>
        <w:pStyle w:val="style179"/>
        <w:numPr>
          <w:ilvl w:val="0"/>
          <w:numId w:val="123"/>
        </w:numPr>
        <w:spacing w:after="6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1"/>
          <w:numId w:val="118"/>
        </w:numPr>
        <w:spacing w:after="6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pin: The digital pin on the Arduino where the sensor’s digital output is connected.</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moisturePin = 7;     // Digital pin connected to the sensor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pinMode(moisturePin, INPUT);      // Set pin as input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state = digitalRead(moisturePin);   // Read digital output of sensor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(state == HIGH)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Serial.println("Soil is moist");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Serial.println("Soil is dry");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    // Wait 1 second before next reading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map()</w:t>
      </w:r>
    </w:p>
    <w:p>
      <w:pPr>
        <w:pStyle w:val="style179"/>
        <w:numPr>
          <w:ilvl w:val="0"/>
          <w:numId w:val="12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The map() function can be useful to map the sensor's analog readings to a different range, such as 0 to 100, representing percentage moisture level. This can make data more interpretable for users.</w:t>
      </w:r>
    </w:p>
    <w:p>
      <w:pPr>
        <w:pStyle w:val="style179"/>
        <w:numPr>
          <w:ilvl w:val="0"/>
          <w:numId w:val="122"/>
        </w:numPr>
        <w:spacing w:after="66"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179"/>
        <w:numPr>
          <w:ilvl w:val="1"/>
          <w:numId w:val="122"/>
        </w:numPr>
        <w:spacing w:after="66"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long map(value, fromLow, fromHigh, toLow, toHigh);</w:t>
      </w:r>
    </w:p>
    <w:p>
      <w:pPr>
        <w:pStyle w:val="style179"/>
        <w:numPr>
          <w:ilvl w:val="0"/>
          <w:numId w:val="12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1"/>
          <w:numId w:val="11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value: The sensor reading you want to map.</w:t>
      </w:r>
    </w:p>
    <w:p>
      <w:pPr>
        <w:pStyle w:val="style179"/>
        <w:numPr>
          <w:ilvl w:val="1"/>
          <w:numId w:val="11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fromLow: The minimum value in the input range (e.g., 0).</w:t>
      </w:r>
    </w:p>
    <w:p>
      <w:pPr>
        <w:pStyle w:val="style179"/>
        <w:numPr>
          <w:ilvl w:val="1"/>
          <w:numId w:val="11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fromHigh: The maximum value in the input range (e.g., 1023).</w:t>
      </w:r>
    </w:p>
    <w:p>
      <w:pPr>
        <w:pStyle w:val="style179"/>
        <w:numPr>
          <w:ilvl w:val="1"/>
          <w:numId w:val="11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toLow: The minimum value in the output range (e.g., 0).</w:t>
      </w:r>
    </w:p>
    <w:p>
      <w:pPr>
        <w:pStyle w:val="style179"/>
        <w:numPr>
          <w:ilvl w:val="1"/>
          <w:numId w:val="11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toHigh: The maximum value in the output range (e.g., 100).</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moisturePin = A0;     // Pin connected to the sensor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moistureValue = 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moistureValue = analogRead(moisturePin);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moisturePercent = map(moistureValue, 0, 1023, 0, 100);  // Map to percentage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Serial.print("Moisture Percentage: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Serial.print(moisturePercent);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4. digitalWrite()</w:t>
      </w:r>
    </w:p>
    <w:p>
      <w:pPr>
        <w:pStyle w:val="style179"/>
        <w:numPr>
          <w:ilvl w:val="0"/>
          <w:numId w:val="12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The digitalWrite() function sends a HIGH or LOW signal to a digital pin, which can be used to control devices like pumps or LEDs in response to the sensor readings. This is useful when you want to activate something when the soil reaches a certain moisture level.</w:t>
      </w:r>
    </w:p>
    <w:p>
      <w:pPr>
        <w:pStyle w:val="style179"/>
        <w:numPr>
          <w:ilvl w:val="0"/>
          <w:numId w:val="121"/>
        </w:numPr>
        <w:spacing w:after="7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Syntax:</w:t>
      </w:r>
    </w:p>
    <w:p>
      <w:pPr>
        <w:pStyle w:val="style179"/>
        <w:numPr>
          <w:ilvl w:val="1"/>
          <w:numId w:val="121"/>
        </w:numPr>
        <w:spacing w:after="77"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digitalWrite(pin, value);</w:t>
      </w:r>
    </w:p>
    <w:p>
      <w:pPr>
        <w:pStyle w:val="style179"/>
        <w:numPr>
          <w:ilvl w:val="0"/>
          <w:numId w:val="12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1"/>
          <w:numId w:val="12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pin: The digital pin on the Arduino to which the device is connected.</w:t>
      </w:r>
    </w:p>
    <w:p>
      <w:pPr>
        <w:pStyle w:val="style179"/>
        <w:numPr>
          <w:ilvl w:val="1"/>
          <w:numId w:val="12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value: The state of the pin, either HIGH or LOW.</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moisturePin = A0;      // Analog pin for moisture sensor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pumpPin = 13;          // Digital pin connected to a pump</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pinMode(pumpPin, OUTPUT);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moistureValue = analogRead(moisturePin);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Serial.println(moistureValue);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(moistureValue &lt; 300) {          // If soil is too dry</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digitalWrite(pumpPin, HIGH);      // Turn on the pump</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Serial.println("Pump ON");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digitalWrite(pumpPin, LOW);       // Turn off the pump</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Serial.println("Pump OFF");</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after="95" w:lineRule="auto" w:line="240"/>
        <w:rPr>
          <w:rStyle w:val="style261"/>
          <w:rFonts w:ascii="Noto Serif" w:hAnsi="Noto Serif"/>
          <w:b/>
          <w:bCs/>
          <w:i w:val="false"/>
          <w:iCs w:val="false"/>
          <w:color w:val="36363d"/>
          <w:u w:val="single" w:color="000000"/>
        </w:rPr>
      </w:pPr>
      <w:r>
        <w:rPr>
          <w:rStyle w:val="style261"/>
          <w:rFonts w:ascii="Noto Serif" w:hAnsi="Noto Serif"/>
          <w:b/>
          <w:bCs/>
          <w:i w:val="false"/>
          <w:iCs w:val="false"/>
          <w:color w:val="36363d"/>
          <w:u w:val="single" w:color="000000"/>
          <w:lang w:val="en-US"/>
        </w:rPr>
        <w:t>Combining Functions for Automation</w:t>
      </w:r>
    </w:p>
    <w:p>
      <w:pPr>
        <w:pStyle w:val="style0"/>
        <w:spacing w:lineRule="auto" w:line="240"/>
        <w:ind w:leftChars="0" w:firstLine="29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many projects, these functions work together to provide automated responses based on soil moisture levels. Here’s an example where a sensor’s analog reading is used to decide when to activate a pump and LED:</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moisturePin = A0;     // Analog pin for sensor</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pumpPin = 8;          // Digital pin for pump</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int ledPin = 9;           // Digital pin for LED</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pinMode(pumpPin, OUTPUT);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pinMode(ledPin, OUTPUT);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Serial.begin(9600);</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moistureValue = analogRead(moisturePin);</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moisturePercent = map(moistureValue, 0, 1023, 0, 100);  // Convert to percentage</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Serial.print("Moisture Level: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Serial.print(moisturePercent);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(moisturePercent &lt; 30) {        // If soil is less than 30% moist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digitalWrite(pumpPin, HIGH);     // Turn on the pump</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digitalWrite(ledPin, HIGH);      // Turn on LED</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Serial.println("Watering...");</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else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digitalWrite(pumpPin, LOW);      // Turn off the pump</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digitalWrite(ledPin, LOW);       // Turn off LED</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Serial.println("Soil is moist.");</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66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 this example:</w:t>
      </w:r>
    </w:p>
    <w:p>
      <w:pPr>
        <w:pStyle w:val="style179"/>
        <w:numPr>
          <w:ilvl w:val="0"/>
          <w:numId w:val="12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analog sensor reading is mapped to a percentage value.</w:t>
      </w:r>
    </w:p>
    <w:p>
      <w:pPr>
        <w:pStyle w:val="style179"/>
        <w:numPr>
          <w:ilvl w:val="0"/>
          <w:numId w:val="12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If the soil moisture is below 30%, the pump and LED are turned on to indicate watering.</w:t>
      </w:r>
    </w:p>
    <w:p>
      <w:pPr>
        <w:pStyle w:val="style179"/>
        <w:numPr>
          <w:ilvl w:val="0"/>
          <w:numId w:val="12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Otherwise, they remain off.</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Conclusion</w:t>
      </w:r>
    </w:p>
    <w:p>
      <w:pPr>
        <w:pStyle w:val="style0"/>
        <w:spacing w:lineRule="auto" w:line="240"/>
        <w:ind w:leftChars="0" w:firstLine="33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Moisture sensors provide a simple and effective way to measure soil moisture and automate irrigation systems. By using functions like analogRead(), digitalRead(), map(), and digitalWrite(), you can create a responsive, efficient system to ensure plants are watered appropriately.</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62"/>
        <w:jc w:val="center"/>
        <w:rPr>
          <w:rStyle w:val="style261"/>
          <w:rFonts w:ascii="Noto Serif" w:hAnsi="Noto Serif"/>
          <w:i w:val="false"/>
          <w:iCs w:val="false"/>
          <w:caps/>
          <w:smallCaps w:val="false"/>
          <w:sz w:val="44"/>
          <w:szCs w:val="44"/>
        </w:rPr>
      </w:pPr>
    </w:p>
    <w:p>
      <w:pPr>
        <w:pStyle w:val="style62"/>
        <w:jc w:val="center"/>
        <w:rPr>
          <w:rStyle w:val="style261"/>
          <w:rFonts w:ascii="Noto Serif" w:hAnsi="Noto Serif"/>
          <w:i w:val="false"/>
          <w:iCs w:val="false"/>
          <w:caps/>
          <w:smallCaps w:val="false"/>
          <w:sz w:val="44"/>
          <w:szCs w:val="44"/>
        </w:rPr>
      </w:pPr>
      <w:r>
        <w:rPr>
          <w:rStyle w:val="style261"/>
          <w:rFonts w:ascii="Noto Serif" w:hAnsi="Noto Serif"/>
          <w:i w:val="false"/>
          <w:iCs w:val="false"/>
          <w:caps/>
          <w:smallCaps w:val="false"/>
          <w:sz w:val="44"/>
          <w:szCs w:val="44"/>
        </w:rPr>
        <w:br w:type="page"/>
      </w:r>
      <w:bookmarkStart w:id="14" w:name="Wifi"/>
      <w:r>
        <w:rPr>
          <w:rStyle w:val="style261"/>
          <w:rFonts w:ascii="Noto Serif" w:hAnsi="Noto Serif"/>
          <w:i w:val="false"/>
          <w:iCs w:val="false"/>
          <w:caps/>
          <w:smallCaps w:val="false"/>
          <w:sz w:val="44"/>
          <w:szCs w:val="44"/>
        </w:rPr>
        <w:t>Wifi</w:t>
      </w:r>
      <w:bookmarkEnd w:id="14"/>
    </w:p>
    <w:p>
      <w:pPr>
        <w:pStyle w:val="style0"/>
        <w:spacing w:lineRule="auto" w:line="240"/>
        <w:ind w:leftChars="0" w:firstLine="110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WiFi.h library is a core component in Arduino programming for ESP8266 and ESP32 microcontrollers, enabling these devices to connect to WiFi networks and manage wireless connectivity functions. This library allows developers to add Internet of Things (IoT) functionality to their projects by letting devices connect to WiFi, access remote servers, and communicate with other networked devices. Here’s a breakdown of what the WiFi.h library includes and how it works:</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Key Features of WiFi.h</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1. Connection Management:</w:t>
      </w:r>
    </w:p>
    <w:p>
      <w:pPr>
        <w:pStyle w:val="style0"/>
        <w:spacing w:lineRule="auto" w:line="240"/>
        <w:ind w:left="440"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WiFi.h offers multiple methods to connect to a WiFi network, whether it's using a predefined SSID and password (WiFi.begin()), Smart Config (WiFi.beginSmartConfig()), or WPS (WiFi.beginWPSConfig()).</w:t>
      </w:r>
    </w:p>
    <w:p>
      <w:pPr>
        <w:pStyle w:val="style0"/>
        <w:spacing w:lineRule="auto" w:line="240"/>
        <w:ind w:left="440"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It also provides functions to disconnect from a network and check connection status, making it easy to manage connectivity.</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 Network Information:</w:t>
      </w:r>
    </w:p>
    <w:p>
      <w:pPr>
        <w:pStyle w:val="style0"/>
        <w:spacing w:lineRule="auto" w:line="240"/>
        <w:ind w:left="440"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library can retrieve detailed information about the network, such as the SSID, MAC address, IP address, subnet mask, gateway, and signal strength (RSSI).</w:t>
      </w:r>
    </w:p>
    <w:p>
      <w:pPr>
        <w:pStyle w:val="style0"/>
        <w:spacing w:lineRule="auto" w:line="240"/>
        <w:ind w:left="440"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This is useful for diagnostics and ensuring that the device is properly connected to the correct network with the desired settings.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3. Static IP Configuration:</w:t>
      </w:r>
    </w:p>
    <w:p>
      <w:pPr>
        <w:pStyle w:val="style0"/>
        <w:spacing w:lineRule="auto" w:line="240"/>
        <w:ind w:left="440" w:leftChars="0" w:firstLine="276"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WiFi.h provides functionality for configuring a static IP address (WiFi.config()), allowing devices to maintain a consistent IP on the network, which is useful in more controlled or closed network environments.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4. Access Point Mode:</w:t>
      </w:r>
    </w:p>
    <w:p>
      <w:pPr>
        <w:pStyle w:val="style0"/>
        <w:spacing w:lineRule="auto" w:line="240"/>
        <w:ind w:left="440"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Besides connecting to existing WiFi networks, WiFi.h can configure the ESP module as a Soft Access Point (AP), enabling it to act as a standalone WiFi network. This is useful for direct communication with other devices without needing a router.</w:t>
      </w:r>
    </w:p>
    <w:p>
      <w:pPr>
        <w:pStyle w:val="style0"/>
        <w:spacing w:lineRule="auto" w:line="240"/>
        <w:ind w:left="440" w:leftChars="0" w:firstLine="31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Functions like WiFi.softAP() and WiFi.softAPConfig() set up and manage the access point mode, including IP configuration and security settings.</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5. Network Scanning:</w:t>
      </w:r>
    </w:p>
    <w:p>
      <w:pPr>
        <w:pStyle w:val="style0"/>
        <w:spacing w:lineRule="auto" w:line="240"/>
        <w:ind w:left="440" w:leftChars="0" w:firstLine="325"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The library includes functionality to scan for nearby WiFi networks (WiFi.scanNetworks()), which is helpful for determining available networks, their signal strength, and encryption type.</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6. Smart Config and WPS:</w:t>
      </w:r>
    </w:p>
    <w:p>
      <w:pPr>
        <w:pStyle w:val="style0"/>
        <w:spacing w:lineRule="auto" w:line="240"/>
        <w:ind w:left="440" w:leftChars="0" w:firstLine="308"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Smart Config and WPS (WiFi Protected Setup) provide alternative ways to connect to WiFi networks without manually entering the SSID and password on the device. These features make the setup process user-friendly, especially for IoT applications.</w:t>
      </w:r>
    </w:p>
    <w:p>
      <w:pPr>
        <w:pStyle w:val="style0"/>
        <w:spacing w:lineRule="auto" w:line="240"/>
        <w:rPr>
          <w:rStyle w:val="style261"/>
          <w:rFonts w:ascii="Noto Serif" w:hAnsi="Noto Serif"/>
          <w:b/>
          <w:bCs/>
          <w:i w:val="false"/>
          <w:iCs w:val="false"/>
          <w:color w:val="36363d"/>
        </w:rPr>
      </w:pPr>
      <w:r>
        <w:rPr>
          <w:rStyle w:val="style261"/>
          <w:rFonts w:ascii="Noto Serif" w:hAnsi="Noto Serif"/>
          <w:b/>
          <w:bCs/>
          <w:i w:val="false"/>
          <w:iCs w:val="false"/>
          <w:color w:val="36363d"/>
          <w:lang w:val="en-US"/>
        </w:rPr>
        <w:t>Basic Example of Connecting to WiFi</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Below is an example of how to use WiFi.h to connect an ESP32 to a WiFi network:</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  // Include the WiFi library</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Define the network credentials</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char* ssid = "yourSSID";</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char* password = "yourPASSWORD";</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  // Start serial communication for debugging</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WiFi.begin(ssid, password);  // Attempt to connect to WiFi</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Wait until the device is connected</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Serial.println("Connecting to WiFi...");</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Serial.println("Connected to WiFi");</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Serial.print("IP Address: ");</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Serial.println(WiFi.localIP());  // Display the local IP address</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ind w:leftChars="0" w:firstLine="740" w:firstLine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Your main code here</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 WiFi.begin(ssid, password)</w:t>
      </w:r>
    </w:p>
    <w:p>
      <w:pPr>
        <w:pStyle w:val="style179"/>
        <w:numPr>
          <w:ilvl w:val="0"/>
          <w:numId w:val="4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Connects to a WiFi network with a given SSID (network name) and password.</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char* ssid = "yourSSID";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const char* password =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WiFi.begin(ssid, 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Serial.println("Connected to WiFi!");</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 WiFi.beginSmartConfig()</w:t>
      </w:r>
    </w:p>
    <w:p>
      <w:pPr>
        <w:pStyle w:val="style179"/>
        <w:numPr>
          <w:ilvl w:val="0"/>
          <w:numId w:val="4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Starts the Smart Config process, allowing the ESP to be configured over WiFi by a mobile app.</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WiFi.beginSmartConfig();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(!WiFi.smartConfigDone())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Serial.println("Waiting for SmartConfig...");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Serial.println("SmartConfig done.");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 WiFi.beginWPSConfig()</w:t>
      </w:r>
    </w:p>
    <w:p>
      <w:pPr>
        <w:pStyle w:val="style179"/>
        <w:numPr>
          <w:ilvl w:val="0"/>
          <w:numId w:val="5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Starts the WPS (WiFi Protected Setup) connection.</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WiFi.beginWPSConfig();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(WiFi.status() == WL_CONNECTED)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Serial.println("WPS Config successful.");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4. WiFi.BSSID()</w:t>
      </w:r>
    </w:p>
    <w:p>
      <w:pPr>
        <w:pStyle w:val="style179"/>
        <w:numPr>
          <w:ilvl w:val="0"/>
          <w:numId w:val="5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MAC address of the connected access point as an array.</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Serial.println(WiFi.BSSID());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5. WiFi.BSSIDstr()</w:t>
      </w:r>
    </w:p>
    <w:p>
      <w:pPr>
        <w:pStyle w:val="style179"/>
        <w:numPr>
          <w:ilvl w:val="0"/>
          <w:numId w:val="5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MAC address of the connected access point as a String.</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Serial.println(WiFi.BSSIDstr());</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6. WiFi.channel()</w:t>
      </w:r>
    </w:p>
    <w:p>
      <w:pPr>
        <w:pStyle w:val="style179"/>
        <w:numPr>
          <w:ilvl w:val="0"/>
          <w:numId w:val="5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WiFi channel of the connected network.</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Serial.println("Connected on channel: " + String(WiFi.channel()));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7. WiFi.config(local_ip, gateway, subnet)</w:t>
      </w:r>
    </w:p>
    <w:p>
      <w:pPr>
        <w:pStyle w:val="style179"/>
        <w:numPr>
          <w:ilvl w:val="0"/>
          <w:numId w:val="5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Sets a static IP address.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IPAddress local_ip(192, 168, 1, 100);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IPAddress gateway(192, 168, 1, 1);</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IPAddress subnet(255, 255, 255, 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WiFi.config(local_ip, gateway, subnet);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Serial.println("Connected with static IP: " + WiFi.localIP().toString());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8. WiFi.disconnect()</w:t>
      </w:r>
    </w:p>
    <w:p>
      <w:pPr>
        <w:pStyle w:val="style179"/>
        <w:numPr>
          <w:ilvl w:val="0"/>
          <w:numId w:val="5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Disconnects from the current WiFi network.</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delay(5000);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WiFi.disconnect();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Serial.println("Disconnected from WiFi");</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9. WiFi.encryptionType()</w:t>
      </w:r>
    </w:p>
    <w:p>
      <w:pPr>
        <w:pStyle w:val="style179"/>
        <w:numPr>
          <w:ilvl w:val="0"/>
          <w:numId w:val="5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encryption type of the currently connected WiFi.</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Serial.println("Encryption Type: " + String(WiFi.encryptionType()));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10. WiFi.gatewayIP()</w:t>
      </w:r>
    </w:p>
    <w:p>
      <w:pPr>
        <w:pStyle w:val="style179"/>
        <w:numPr>
          <w:ilvl w:val="0"/>
          <w:numId w:val="5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IP address of the gateway.</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Serial.println("Gateway IP: " + WiFi.gatewayIP().toString());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11. WiFi.getNetworkInfo()</w:t>
      </w:r>
    </w:p>
    <w:p>
      <w:pPr>
        <w:pStyle w:val="style179"/>
        <w:numPr>
          <w:ilvl w:val="0"/>
          <w:numId w:val="5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Retrieves details about a specified network (only works with WiFi.scan).</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n = WiFi.scanNetworks();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n; ++i)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Serial.println("Network " + String(i) + ": " + WiFi.SSID(i) + ", Channel: " + String(WiFi.channel(i)));</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12. WiFi.hostByName(host, ip)</w:t>
      </w:r>
    </w:p>
    <w:p>
      <w:pPr>
        <w:pStyle w:val="style179"/>
        <w:numPr>
          <w:ilvl w:val="0"/>
          <w:numId w:val="5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Resolves a hostname to an IP address.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IPAddress ip;</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WiFi.hostByName("example.com", ip);</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Serial.println("IP Address of example.com: " + ip.toString());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13. WiFi.hostname()</w:t>
      </w:r>
    </w:p>
    <w:p>
      <w:pPr>
        <w:pStyle w:val="style179"/>
        <w:numPr>
          <w:ilvl w:val="0"/>
          <w:numId w:val="6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Gets or sets the hostname of the device.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WiFi.setHostname("ESP_Device");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Serial.println("Hostname set to: ESP_Device");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14. WiFi.isHidden()</w:t>
      </w:r>
    </w:p>
    <w:p>
      <w:pPr>
        <w:pStyle w:val="style179"/>
        <w:numPr>
          <w:ilvl w:val="0"/>
          <w:numId w:val="6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Checks if the network is hidden or visible.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n = WiFi.scanNetworks();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n; ++i)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Serial.print("Network " + WiFi.SSID(i) + " is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Serial.println(WiFi.isHidden(i) ? "Hidden" : "Visible");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15. WiFi.localIP()</w:t>
      </w:r>
    </w:p>
    <w:p>
      <w:pPr>
        <w:pStyle w:val="style179"/>
        <w:numPr>
          <w:ilvl w:val="0"/>
          <w:numId w:val="6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local IP address of the ESP when connected to a WiFi network.</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Serial.println("Local IP: " + WiFi.localIP().toString());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16. WiFi.macAddress()</w:t>
      </w:r>
    </w:p>
    <w:p>
      <w:pPr>
        <w:pStyle w:val="style179"/>
        <w:numPr>
          <w:ilvl w:val="0"/>
          <w:numId w:val="8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MAC address of the ESP as a String.</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Serial.println("MAC Address: " + WiFi.macAddress());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17. WiFi.mode()</w:t>
      </w:r>
    </w:p>
    <w:p>
      <w:pPr>
        <w:pStyle w:val="style179"/>
        <w:numPr>
          <w:ilvl w:val="0"/>
          <w:numId w:val="8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Sets or gets the WiFi mode of the ESP (e.g., STA, AP, or both).</w:t>
      </w:r>
    </w:p>
    <w:p>
      <w:pPr>
        <w:pStyle w:val="style179"/>
        <w:numPr>
          <w:ilvl w:val="0"/>
          <w:numId w:val="8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0"/>
        <w:spacing w:lineRule="auto" w:line="240"/>
        <w:ind w:left="44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mode: A WiFiMode_t value (WIFI_STA, WIFI_AP, or WIFI_AP_STA).</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WiFi.mode(WIFI_STA); // Set to Station mode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18. WiFi.printDiag()</w:t>
      </w:r>
    </w:p>
    <w:p>
      <w:pPr>
        <w:pStyle w:val="style179"/>
        <w:numPr>
          <w:ilvl w:val="0"/>
          <w:numId w:val="8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Prints diagnostic information about the current WiFi configuration.</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WiFi.printDiag(Serial);</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19. WiFi.RSSI()</w:t>
      </w:r>
    </w:p>
    <w:p>
      <w:pPr>
        <w:pStyle w:val="style179"/>
        <w:numPr>
          <w:ilvl w:val="0"/>
          <w:numId w:val="7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signal strength (RSSI) of the connected WiFi network.</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Serial.println("Signal Strength (RSSI): " + String(WiFi.RSSI()) + " dBm");</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20. WiFi.scanComplete()</w:t>
      </w:r>
    </w:p>
    <w:p>
      <w:pPr>
        <w:pStyle w:val="style179"/>
        <w:numPr>
          <w:ilvl w:val="0"/>
          <w:numId w:val="7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number of available networks after a scan is complete.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WiFi.scanNetworks(true);  // Asynchronous scan</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(WiFi.scanComplete() == -1)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Serial.println("Scanning...");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Serial.println("Networks found: " + String(WiFi.scanComplete()));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21. WiFi.scanDelete()</w:t>
      </w:r>
    </w:p>
    <w:p>
      <w:pPr>
        <w:pStyle w:val="style179"/>
        <w:numPr>
          <w:ilvl w:val="0"/>
          <w:numId w:val="7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Deletes the results of the last network scan to free memory.</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WiFi.scanNetworks();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WiFi.scanDelete();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Serial.println("Scan results deleted.");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22. WiFi.scanNetworks()</w:t>
      </w:r>
    </w:p>
    <w:p>
      <w:pPr>
        <w:pStyle w:val="style179"/>
        <w:numPr>
          <w:ilvl w:val="0"/>
          <w:numId w:val="7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Initiates a scan to detect available WiFi networks.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int n = WiFi.scanNetworks();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for (int i = 0; i &lt; n; i++)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Serial.println(WiFi.SSID(i));</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23. WiFi.smartConfigDone()</w:t>
      </w:r>
    </w:p>
    <w:p>
      <w:pPr>
        <w:pStyle w:val="style179"/>
        <w:numPr>
          <w:ilvl w:val="0"/>
          <w:numId w:val="7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Checks if Smart Config is complete.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WiFi.beginSmartConfig();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(!WiFi.smartConfigDone())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Serial.println("SmartConfig done.");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24. WiFi.softAP(ssid, password)</w:t>
      </w:r>
    </w:p>
    <w:p>
      <w:pPr>
        <w:pStyle w:val="style179"/>
        <w:numPr>
          <w:ilvl w:val="0"/>
          <w:numId w:val="7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Sets up the ESP as a Soft Access Point (AP).</w:t>
      </w:r>
    </w:p>
    <w:p>
      <w:pPr>
        <w:pStyle w:val="style179"/>
        <w:numPr>
          <w:ilvl w:val="0"/>
          <w:numId w:val="7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0"/>
          <w:numId w:val="7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ssid: Network name for the AP.</w:t>
      </w:r>
    </w:p>
    <w:p>
      <w:pPr>
        <w:pStyle w:val="style179"/>
        <w:numPr>
          <w:ilvl w:val="0"/>
          <w:numId w:val="7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password: Password for the AP.</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WiFi.softAP("ESP_AP", "password123");</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Serial.println("SoftAP IP: " + WiFi.softAPIP().toString());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25. WiFi.softAPConfig()</w:t>
      </w:r>
    </w:p>
    <w:p>
      <w:pPr>
        <w:pStyle w:val="style179"/>
        <w:numPr>
          <w:ilvl w:val="0"/>
          <w:numId w:val="7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Configures the IP settings for the Soft AP.</w:t>
      </w:r>
    </w:p>
    <w:p>
      <w:pPr>
        <w:pStyle w:val="style179"/>
        <w:numPr>
          <w:ilvl w:val="0"/>
          <w:numId w:val="73"/>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Parameters:</w:t>
      </w:r>
    </w:p>
    <w:p>
      <w:pPr>
        <w:pStyle w:val="style179"/>
        <w:numPr>
          <w:ilvl w:val="1"/>
          <w:numId w:val="64"/>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local_ip, gateway, subnet: IP configuration as IPAddress objects.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WiFi.softAPConfig(IPAddress(192, 168, 1, 1), IPAddress(192, 168, 1, 1), IPAddress(255, 255, 255, 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WiFi.softAP("ESP_AP", "password123");</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26. WiFi.softAPdisconnect()</w:t>
      </w:r>
    </w:p>
    <w:p>
      <w:pPr>
        <w:pStyle w:val="style179"/>
        <w:numPr>
          <w:ilvl w:val="0"/>
          <w:numId w:val="72"/>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Disconnects the ESP from its Soft AP mode.</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WiFi.softAP("ESP_AP", "password123");</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delay(5000);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WiFi.softAPdisconnect();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Serial.println("Soft AP disconnected.");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27. WiFi.softAPmacAddress()</w:t>
      </w:r>
    </w:p>
    <w:p>
      <w:pPr>
        <w:pStyle w:val="style179"/>
        <w:numPr>
          <w:ilvl w:val="0"/>
          <w:numId w:val="71"/>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MAC address of the ESP’s Soft AP as a String.</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WiFi.softAP("ESP_AP", "password123");</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Serial.println("Soft AP MAC Address: " + WiFi.softAPmacAddress());</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28. WiFi.softAPIP()</w:t>
      </w:r>
    </w:p>
    <w:p>
      <w:pPr>
        <w:pStyle w:val="style179"/>
        <w:numPr>
          <w:ilvl w:val="0"/>
          <w:numId w:val="70"/>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IP address of the ESP’s Soft AP.</w:t>
      </w:r>
    </w:p>
    <w:p>
      <w:pPr>
        <w:pStyle w:val="style0"/>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WiFi.softAP("ESP_AP", "password123");</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Serial.println("Soft AP IP: " + WiFi.softAPIP().toString());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29. WiFi.SSID()</w:t>
      </w:r>
    </w:p>
    <w:p>
      <w:pPr>
        <w:pStyle w:val="style179"/>
        <w:numPr>
          <w:ilvl w:val="0"/>
          <w:numId w:val="69"/>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SSID of the current WiFi network.</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Serial.println("SSID: " + WiFi.SSID());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30. WiFi.status()</w:t>
      </w:r>
    </w:p>
    <w:p>
      <w:pPr>
        <w:pStyle w:val="style179"/>
        <w:numPr>
          <w:ilvl w:val="0"/>
          <w:numId w:val="68"/>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connection status of the WiFi.</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if (WiFi.status() == WL_CONNECTED)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Serial.println("Connected");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 else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Serial.println("Not connected");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31. WiFi.stopSmartConfig()</w:t>
      </w:r>
    </w:p>
    <w:p>
      <w:pPr>
        <w:pStyle w:val="style179"/>
        <w:numPr>
          <w:ilvl w:val="0"/>
          <w:numId w:val="67"/>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Stops the ongoing Smart Config process.</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WiFi.beginSmartConfig();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delay(5000);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WiFi.stopSmartConfig();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Serial.println("Smart Config stopped.");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32. WiFi.subnetMask()</w:t>
      </w:r>
    </w:p>
    <w:p>
      <w:pPr>
        <w:pStyle w:val="style179"/>
        <w:numPr>
          <w:ilvl w:val="0"/>
          <w:numId w:val="66"/>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Returns the subnet mask of the current network.</w:t>
      </w:r>
    </w:p>
    <w:p>
      <w:pPr>
        <w:pStyle w:val="style0"/>
        <w:spacing w:lineRule="auto" w:line="240"/>
        <w:ind w:left="22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Example:</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#include &lt;WiFi.h&gt;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setup() {</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Serial.begin(115200);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WiFi.begin("yourSSID", "yourPASSWORD");</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while (WiFi.status() != WL_CONNECTED) delay(1000);</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Serial.println("Subnet Mask: " + WiFi.subnetMask().toString());</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w:t>
      </w:r>
    </w:p>
    <w:p>
      <w:pPr>
        <w:pStyle w:val="style0"/>
        <w:spacing w:lineRule="auto" w:line="240"/>
        <w:ind w:left="880" w:leftChars="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void loop() {}</w:t>
      </w:r>
    </w:p>
    <w:p>
      <w:pPr>
        <w:pStyle w:val="style0"/>
        <w:spacing w:lineRule="auto" w:line="240"/>
        <w:rPr>
          <w:rStyle w:val="style261"/>
          <w:rFonts w:ascii="Noto Serif" w:hAnsi="Noto Serif"/>
          <w:b w:val="false"/>
          <w:bCs w:val="false"/>
          <w:i w:val="false"/>
          <w:iCs w:val="false"/>
          <w:color w:val="02a5e3"/>
        </w:rPr>
      </w:pPr>
      <w:r>
        <w:rPr>
          <w:rStyle w:val="style261"/>
          <w:rFonts w:ascii="Noto Serif" w:hAnsi="Noto Serif"/>
          <w:b w:val="false"/>
          <w:bCs w:val="false"/>
          <w:i w:val="false"/>
          <w:iCs w:val="false"/>
          <w:color w:val="02a5e3"/>
          <w:lang w:val="en-US"/>
        </w:rPr>
        <w:t>33. WiFi.waitForConnectResult()</w:t>
      </w:r>
    </w:p>
    <w:p>
      <w:pPr>
        <w:pStyle w:val="style179"/>
        <w:numPr>
          <w:ilvl w:val="0"/>
          <w:numId w:val="65"/>
        </w:numPr>
        <w:spacing w:lineRule="auto" w:line="24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Description: Waits for the WiFi</w:t>
      </w: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spacing w:lineRule="auto" w:line="240"/>
        <w:rPr>
          <w:rStyle w:val="style261"/>
          <w:rFonts w:ascii="Noto Serif" w:hAnsi="Noto Serif"/>
          <w:b w:val="false"/>
          <w:bCs w:val="false"/>
          <w:i w:val="false"/>
          <w:iCs w:val="false"/>
          <w:color w:val="36363d"/>
        </w:rPr>
      </w:pPr>
    </w:p>
    <w:p>
      <w:pPr>
        <w:pStyle w:val="style0"/>
        <w:rPr>
          <w:rStyle w:val="style261"/>
          <w:rFonts w:ascii="Noto Serif" w:hAnsi="Noto Serif"/>
          <w:b w:val="false"/>
          <w:bCs w:val="false"/>
          <w:i w:val="false"/>
          <w:iCs w:val="false"/>
          <w:color w:val="36363d"/>
        </w:rPr>
      </w:pPr>
      <w:r>
        <w:rPr>
          <w:rStyle w:val="style261"/>
          <w:rFonts w:ascii="Noto Serif" w:hAnsi="Noto Serif"/>
          <w:b w:val="false"/>
          <w:bCs w:val="false"/>
          <w:i w:val="false"/>
          <w:iCs w:val="false"/>
          <w:color w:val="36363d"/>
          <w:lang w:val="en-US"/>
        </w:rPr>
        <w:t xml:space="preserve">  </w:t>
      </w:r>
    </w:p>
    <w:p>
      <w:pPr>
        <w:pStyle w:val="style0"/>
        <w:numPr>
          <w:ilvl w:val="0"/>
          <w:numId w:val="0"/>
        </w:numPr>
        <w:spacing w:lineRule="auto" w:line="240"/>
        <w:jc w:val="left"/>
        <w:rPr>
          <w:rFonts w:ascii="Noto Serif" w:hAnsi="Noto Serif"/>
          <w:sz w:val="48"/>
          <w:szCs w:val="48"/>
        </w:rPr>
      </w:pPr>
    </w:p>
    <w:p>
      <w:pPr>
        <w:pStyle w:val="style62"/>
        <w:jc w:val="center"/>
        <w:rPr>
          <w:rFonts w:ascii="Noto Serif" w:hAnsi="Noto Serif"/>
          <w:b/>
          <w:bCs/>
        </w:rPr>
      </w:pPr>
      <w:r>
        <w:rPr>
          <w:rFonts w:ascii="Noto Serif" w:hAnsi="Noto Serif"/>
        </w:rPr>
        <w:br w:type="page"/>
      </w:r>
      <w:r>
        <w:rPr>
          <w:rFonts w:ascii="Noto Serif" w:hAnsi="Noto Serif"/>
          <w:b/>
          <w:bCs/>
        </w:rPr>
        <w:t>ELECTRIC AND ELECTRONICS</w:t>
      </w:r>
    </w:p>
    <w:p>
      <w:pPr>
        <w:pStyle w:val="style0"/>
        <w:numPr>
          <w:ilvl w:val="0"/>
          <w:numId w:val="0"/>
        </w:numPr>
        <w:jc w:val="left"/>
        <w:rPr>
          <w:rFonts w:ascii="Noto Serif" w:hAnsi="Noto Serif"/>
          <w:sz w:val="36"/>
          <w:szCs w:val="36"/>
        </w:rPr>
      </w:pPr>
      <w:r>
        <w:rPr>
          <w:rFonts w:ascii="Noto Serif" w:hAnsi="Noto Serif"/>
          <w:sz w:val="36"/>
          <w:szCs w:val="36"/>
          <w:lang w:val="en-US"/>
        </w:rPr>
        <w:t>Resistor:</w:t>
      </w:r>
    </w:p>
    <w:p>
      <w:pPr>
        <w:pStyle w:val="style0"/>
        <w:numPr>
          <w:ilvl w:val="0"/>
          <w:numId w:val="0"/>
        </w:numPr>
        <w:spacing w:lineRule="auto" w:line="240"/>
        <w:jc w:val="left"/>
        <w:rPr>
          <w:rFonts w:ascii="Noto Serif" w:hAnsi="Noto Serif"/>
          <w:sz w:val="48"/>
          <w:szCs w:val="48"/>
        </w:rPr>
      </w:pPr>
    </w:p>
    <w:p>
      <w:pPr>
        <w:pStyle w:val="style0"/>
        <w:numPr>
          <w:ilvl w:val="0"/>
          <w:numId w:val="0"/>
        </w:numPr>
        <w:spacing w:lineRule="auto" w:line="240"/>
        <w:jc w:val="left"/>
        <w:rPr>
          <w:rFonts w:ascii="Noto Serif" w:hAnsi="Noto Serif"/>
          <w:sz w:val="48"/>
          <w:szCs w:val="48"/>
        </w:rPr>
      </w:pPr>
    </w:p>
    <w:p>
      <w:pPr>
        <w:pStyle w:val="style0"/>
        <w:numPr>
          <w:ilvl w:val="0"/>
          <w:numId w:val="0"/>
        </w:numPr>
        <w:spacing w:lineRule="auto" w:line="240"/>
        <w:jc w:val="left"/>
        <w:rPr>
          <w:rFonts w:ascii="Noto Serif" w:hAnsi="Noto Serif"/>
          <w:sz w:val="48"/>
          <w:szCs w:val="48"/>
        </w:rPr>
      </w:pPr>
      <w:r>
        <w:rPr>
          <w:rFonts w:ascii="Noto Serif" w:hAnsi="Noto Serif"/>
          <w:sz w:val="48"/>
          <w:szCs w:val="48"/>
          <w:lang w:val="en-US"/>
        </w:rPr>
        <w:br w:type="page"/>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Liberation Serif">
    <w:altName w:val="Times New Roman"/>
    <w:panose1 w:val="02020603050000020304"/>
    <w:charset w:val="00"/>
    <w:family w:val="roman"/>
    <w:pitch w:val="variable"/>
    <w:sig w:usb0="20007A87" w:usb1="80000000" w:usb2="00000008" w:usb3="00000000" w:csb0="000001FF" w:csb1="00000000"/>
  </w:font>
  <w:font w:name="Noticia Text">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 w:name="Noto Serif Armenian">
    <w:altName w:val="Times New Roman"/>
    <w:panose1 w:val="02020603050000020304"/>
    <w:charset w:val="00"/>
    <w:family w:val="roman"/>
    <w:pitch w:val="variable"/>
    <w:sig w:usb0="20007A87" w:usb1="80000000" w:usb2="00000008" w:usb3="00000000" w:csb0="000001FF" w:csb1="00000000"/>
  </w:font>
  <w:font w:name="ＭＳ ゴシック">
    <w:altName w:val="Times New Roman"/>
    <w:panose1 w:val="02020603050000020304"/>
    <w:charset w:val="00"/>
    <w:family w:val="roman"/>
    <w:pitch w:val="variable"/>
    <w:sig w:usb0="20007A87" w:usb1="80000000" w:usb2="00000008" w:usb3="00000000" w:csb0="000001FF" w:csb1="00000000"/>
  </w:font>
  <w:font w:name="Cambria">
    <w:altName w:val="Cambria"/>
    <w:panose1 w:val="02040503050000030204"/>
    <w:charset w:val="00"/>
    <w:family w:val="roman"/>
    <w:pitch w:val="default"/>
    <w:sig w:usb0="E00002FF" w:usb1="400004FF" w:usb2="00000000" w:usb3="00000000" w:csb0="2000019F" w:csb1="00000000"/>
  </w:font>
  <w:font w:name="ＭＳ 明朝">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9">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nsid w:val="00000008"/>
    <w:multiLevelType w:val="hybridMultilevel"/>
    <w:tmpl w:val="00000000"/>
    <w:lvl w:ilvl="0" w:tplc="04090009">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nsid w:val="00000009"/>
    <w:multiLevelType w:val="hybridMultilevel"/>
    <w:tmpl w:val="00000000"/>
    <w:lvl w:ilvl="0" w:tplc="04090009">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nsid w:val="0000000A"/>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3">
    <w:nsid w:val="0000000D"/>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4">
    <w:nsid w:val="0000000E"/>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5">
    <w:nsid w:val="0000000F"/>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6">
    <w:nsid w:val="00000010"/>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D955E129"/>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20" w:hanging="360"/>
      </w:pPr>
      <w:rPr>
        <w:rFonts w:ascii="Wingdings" w:hAnsi="Wingdings"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9">
    <w:nsid w:val="00000013"/>
    <w:multiLevelType w:val="hybridMultilevel"/>
    <w:tmpl w:val="E2A3431F"/>
    <w:lvl w:ilvl="0" w:tplc="0409000B">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0">
    <w:nsid w:val="00000014"/>
    <w:multiLevelType w:val="hybridMultilevel"/>
    <w:tmpl w:val="0000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2">
    <w:nsid w:val="00000016"/>
    <w:multiLevelType w:val="hybridMultilevel"/>
    <w:tmpl w:val="9FE16507"/>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20" w:hanging="360"/>
      </w:pPr>
      <w:rPr>
        <w:rFonts w:ascii="Wingdings" w:hAnsi="Wingdings"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3">
    <w:nsid w:val="00000017"/>
    <w:multiLevelType w:val="hybridMultilevel"/>
    <w:tmpl w:val="0000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3" w:hanging="360"/>
      </w:pPr>
      <w:rPr>
        <w:rFonts w:ascii="Courier New" w:cs="Courier New" w:hAnsi="Courier New" w:hint="default"/>
      </w:rPr>
    </w:lvl>
    <w:lvl w:ilvl="2" w:tplc="04090005" w:tentative="1">
      <w:start w:val="1"/>
      <w:numFmt w:val="bullet"/>
      <w:lvlText w:val=""/>
      <w:lvlJc w:val="left"/>
      <w:pPr>
        <w:ind w:left="1553" w:hanging="360"/>
      </w:pPr>
      <w:rPr>
        <w:rFonts w:ascii="Wingdings" w:hAnsi="Wingdings" w:hint="default"/>
      </w:rPr>
    </w:lvl>
    <w:lvl w:ilvl="3" w:tplc="04090001" w:tentative="1">
      <w:start w:val="1"/>
      <w:numFmt w:val="bullet"/>
      <w:lvlText w:val=""/>
      <w:lvlJc w:val="left"/>
      <w:pPr>
        <w:ind w:left="2273" w:hanging="360"/>
      </w:pPr>
      <w:rPr>
        <w:rFonts w:ascii="Symbol" w:hAnsi="Symbol" w:hint="default"/>
      </w:rPr>
    </w:lvl>
    <w:lvl w:ilvl="4" w:tplc="04090003" w:tentative="1">
      <w:start w:val="1"/>
      <w:numFmt w:val="bullet"/>
      <w:lvlText w:val="o"/>
      <w:lvlJc w:val="left"/>
      <w:pPr>
        <w:ind w:left="2993" w:hanging="360"/>
      </w:pPr>
      <w:rPr>
        <w:rFonts w:ascii="Courier New" w:cs="Courier New" w:hAnsi="Courier New" w:hint="default"/>
      </w:rPr>
    </w:lvl>
    <w:lvl w:ilvl="5" w:tplc="04090005" w:tentative="1">
      <w:start w:val="1"/>
      <w:numFmt w:val="bullet"/>
      <w:lvlText w:val=""/>
      <w:lvlJc w:val="left"/>
      <w:pPr>
        <w:ind w:left="3713" w:hanging="360"/>
      </w:pPr>
      <w:rPr>
        <w:rFonts w:ascii="Wingdings" w:hAnsi="Wingdings" w:hint="default"/>
      </w:rPr>
    </w:lvl>
    <w:lvl w:ilvl="6" w:tplc="04090001" w:tentative="1">
      <w:start w:val="1"/>
      <w:numFmt w:val="bullet"/>
      <w:lvlText w:val=""/>
      <w:lvlJc w:val="left"/>
      <w:pPr>
        <w:ind w:left="4433" w:hanging="360"/>
      </w:pPr>
      <w:rPr>
        <w:rFonts w:ascii="Symbol" w:hAnsi="Symbol" w:hint="default"/>
      </w:rPr>
    </w:lvl>
    <w:lvl w:ilvl="7" w:tplc="04090003" w:tentative="1">
      <w:start w:val="1"/>
      <w:numFmt w:val="bullet"/>
      <w:lvlText w:val="o"/>
      <w:lvlJc w:val="left"/>
      <w:pPr>
        <w:ind w:left="5153" w:hanging="360"/>
      </w:pPr>
      <w:rPr>
        <w:rFonts w:ascii="Courier New" w:cs="Courier New" w:hAnsi="Courier New" w:hint="default"/>
      </w:rPr>
    </w:lvl>
    <w:lvl w:ilvl="8" w:tplc="04090005" w:tentative="1">
      <w:start w:val="1"/>
      <w:numFmt w:val="bullet"/>
      <w:lvlText w:val=""/>
      <w:lvlJc w:val="left"/>
      <w:pPr>
        <w:ind w:left="5873" w:hanging="360"/>
      </w:pPr>
      <w:rPr>
        <w:rFonts w:ascii="Wingdings" w:hAnsi="Wingdings" w:hint="default"/>
      </w:rPr>
    </w:lvl>
  </w:abstractNum>
  <w:abstractNum w:abstractNumId="24">
    <w:nsid w:val="00000018"/>
    <w:multiLevelType w:val="hybridMultilevel"/>
    <w:tmpl w:val="0000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3" w:hanging="360"/>
      </w:pPr>
      <w:rPr>
        <w:rFonts w:ascii="Courier New" w:cs="Courier New" w:hAnsi="Courier New" w:hint="default"/>
      </w:rPr>
    </w:lvl>
    <w:lvl w:ilvl="2" w:tplc="04090005" w:tentative="1">
      <w:start w:val="1"/>
      <w:numFmt w:val="bullet"/>
      <w:lvlText w:val=""/>
      <w:lvlJc w:val="left"/>
      <w:pPr>
        <w:ind w:left="1553" w:hanging="360"/>
      </w:pPr>
      <w:rPr>
        <w:rFonts w:ascii="Wingdings" w:hAnsi="Wingdings" w:hint="default"/>
      </w:rPr>
    </w:lvl>
    <w:lvl w:ilvl="3" w:tplc="04090001" w:tentative="1">
      <w:start w:val="1"/>
      <w:numFmt w:val="bullet"/>
      <w:lvlText w:val=""/>
      <w:lvlJc w:val="left"/>
      <w:pPr>
        <w:ind w:left="2273" w:hanging="360"/>
      </w:pPr>
      <w:rPr>
        <w:rFonts w:ascii="Symbol" w:hAnsi="Symbol" w:hint="default"/>
      </w:rPr>
    </w:lvl>
    <w:lvl w:ilvl="4" w:tplc="04090003" w:tentative="1">
      <w:start w:val="1"/>
      <w:numFmt w:val="bullet"/>
      <w:lvlText w:val="o"/>
      <w:lvlJc w:val="left"/>
      <w:pPr>
        <w:ind w:left="2993" w:hanging="360"/>
      </w:pPr>
      <w:rPr>
        <w:rFonts w:ascii="Courier New" w:cs="Courier New" w:hAnsi="Courier New" w:hint="default"/>
      </w:rPr>
    </w:lvl>
    <w:lvl w:ilvl="5" w:tplc="04090005" w:tentative="1">
      <w:start w:val="1"/>
      <w:numFmt w:val="bullet"/>
      <w:lvlText w:val=""/>
      <w:lvlJc w:val="left"/>
      <w:pPr>
        <w:ind w:left="3713" w:hanging="360"/>
      </w:pPr>
      <w:rPr>
        <w:rFonts w:ascii="Wingdings" w:hAnsi="Wingdings" w:hint="default"/>
      </w:rPr>
    </w:lvl>
    <w:lvl w:ilvl="6" w:tplc="04090001" w:tentative="1">
      <w:start w:val="1"/>
      <w:numFmt w:val="bullet"/>
      <w:lvlText w:val=""/>
      <w:lvlJc w:val="left"/>
      <w:pPr>
        <w:ind w:left="4433" w:hanging="360"/>
      </w:pPr>
      <w:rPr>
        <w:rFonts w:ascii="Symbol" w:hAnsi="Symbol" w:hint="default"/>
      </w:rPr>
    </w:lvl>
    <w:lvl w:ilvl="7" w:tplc="04090003" w:tentative="1">
      <w:start w:val="1"/>
      <w:numFmt w:val="bullet"/>
      <w:lvlText w:val="o"/>
      <w:lvlJc w:val="left"/>
      <w:pPr>
        <w:ind w:left="5153" w:hanging="360"/>
      </w:pPr>
      <w:rPr>
        <w:rFonts w:ascii="Courier New" w:cs="Courier New" w:hAnsi="Courier New" w:hint="default"/>
      </w:rPr>
    </w:lvl>
    <w:lvl w:ilvl="8" w:tplc="04090005" w:tentative="1">
      <w:start w:val="1"/>
      <w:numFmt w:val="bullet"/>
      <w:lvlText w:val=""/>
      <w:lvlJc w:val="left"/>
      <w:pPr>
        <w:ind w:left="5873" w:hanging="360"/>
      </w:pPr>
      <w:rPr>
        <w:rFonts w:ascii="Wingdings" w:hAnsi="Wingdings" w:hint="default"/>
      </w:rPr>
    </w:lvl>
  </w:abstractNum>
  <w:abstractNum w:abstractNumId="25">
    <w:nsid w:val="00000019"/>
    <w:multiLevelType w:val="hybridMultilevel"/>
    <w:tmpl w:val="0000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3" w:hanging="360"/>
      </w:pPr>
      <w:rPr>
        <w:rFonts w:ascii="Courier New" w:cs="Courier New" w:hAnsi="Courier New" w:hint="default"/>
      </w:rPr>
    </w:lvl>
    <w:lvl w:ilvl="2" w:tplc="04090005" w:tentative="1">
      <w:start w:val="1"/>
      <w:numFmt w:val="bullet"/>
      <w:lvlText w:val=""/>
      <w:lvlJc w:val="left"/>
      <w:pPr>
        <w:ind w:left="1553" w:hanging="360"/>
      </w:pPr>
      <w:rPr>
        <w:rFonts w:ascii="Wingdings" w:hAnsi="Wingdings" w:hint="default"/>
      </w:rPr>
    </w:lvl>
    <w:lvl w:ilvl="3" w:tplc="04090001" w:tentative="1">
      <w:start w:val="1"/>
      <w:numFmt w:val="bullet"/>
      <w:lvlText w:val=""/>
      <w:lvlJc w:val="left"/>
      <w:pPr>
        <w:ind w:left="2273" w:hanging="360"/>
      </w:pPr>
      <w:rPr>
        <w:rFonts w:ascii="Symbol" w:hAnsi="Symbol" w:hint="default"/>
      </w:rPr>
    </w:lvl>
    <w:lvl w:ilvl="4" w:tplc="04090003" w:tentative="1">
      <w:start w:val="1"/>
      <w:numFmt w:val="bullet"/>
      <w:lvlText w:val="o"/>
      <w:lvlJc w:val="left"/>
      <w:pPr>
        <w:ind w:left="2993" w:hanging="360"/>
      </w:pPr>
      <w:rPr>
        <w:rFonts w:ascii="Courier New" w:cs="Courier New" w:hAnsi="Courier New" w:hint="default"/>
      </w:rPr>
    </w:lvl>
    <w:lvl w:ilvl="5" w:tplc="04090005" w:tentative="1">
      <w:start w:val="1"/>
      <w:numFmt w:val="bullet"/>
      <w:lvlText w:val=""/>
      <w:lvlJc w:val="left"/>
      <w:pPr>
        <w:ind w:left="3713" w:hanging="360"/>
      </w:pPr>
      <w:rPr>
        <w:rFonts w:ascii="Wingdings" w:hAnsi="Wingdings" w:hint="default"/>
      </w:rPr>
    </w:lvl>
    <w:lvl w:ilvl="6" w:tplc="04090001" w:tentative="1">
      <w:start w:val="1"/>
      <w:numFmt w:val="bullet"/>
      <w:lvlText w:val=""/>
      <w:lvlJc w:val="left"/>
      <w:pPr>
        <w:ind w:left="4433" w:hanging="360"/>
      </w:pPr>
      <w:rPr>
        <w:rFonts w:ascii="Symbol" w:hAnsi="Symbol" w:hint="default"/>
      </w:rPr>
    </w:lvl>
    <w:lvl w:ilvl="7" w:tplc="04090003" w:tentative="1">
      <w:start w:val="1"/>
      <w:numFmt w:val="bullet"/>
      <w:lvlText w:val="o"/>
      <w:lvlJc w:val="left"/>
      <w:pPr>
        <w:ind w:left="5153" w:hanging="360"/>
      </w:pPr>
      <w:rPr>
        <w:rFonts w:ascii="Courier New" w:cs="Courier New" w:hAnsi="Courier New" w:hint="default"/>
      </w:rPr>
    </w:lvl>
    <w:lvl w:ilvl="8" w:tplc="04090005" w:tentative="1">
      <w:start w:val="1"/>
      <w:numFmt w:val="bullet"/>
      <w:lvlText w:val=""/>
      <w:lvlJc w:val="left"/>
      <w:pPr>
        <w:ind w:left="5873" w:hanging="360"/>
      </w:pPr>
      <w:rPr>
        <w:rFonts w:ascii="Wingdings" w:hAnsi="Wingdings" w:hint="default"/>
      </w:rPr>
    </w:lvl>
  </w:abstractNum>
  <w:abstractNum w:abstractNumId="26">
    <w:nsid w:val="0000001A"/>
    <w:multiLevelType w:val="hybridMultilevel"/>
    <w:tmpl w:val="0000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33" w:hanging="360"/>
      </w:pPr>
      <w:rPr>
        <w:rFonts w:ascii="Courier New" w:cs="Courier New" w:hAnsi="Courier New" w:hint="default"/>
      </w:rPr>
    </w:lvl>
    <w:lvl w:ilvl="2" w:tplc="04090005" w:tentative="1">
      <w:start w:val="1"/>
      <w:numFmt w:val="bullet"/>
      <w:lvlText w:val=""/>
      <w:lvlJc w:val="left"/>
      <w:pPr>
        <w:ind w:left="1553" w:hanging="360"/>
      </w:pPr>
      <w:rPr>
        <w:rFonts w:ascii="Wingdings" w:hAnsi="Wingdings" w:hint="default"/>
      </w:rPr>
    </w:lvl>
    <w:lvl w:ilvl="3" w:tplc="04090001" w:tentative="1">
      <w:start w:val="1"/>
      <w:numFmt w:val="bullet"/>
      <w:lvlText w:val=""/>
      <w:lvlJc w:val="left"/>
      <w:pPr>
        <w:ind w:left="2273" w:hanging="360"/>
      </w:pPr>
      <w:rPr>
        <w:rFonts w:ascii="Symbol" w:hAnsi="Symbol" w:hint="default"/>
      </w:rPr>
    </w:lvl>
    <w:lvl w:ilvl="4" w:tplc="04090003" w:tentative="1">
      <w:start w:val="1"/>
      <w:numFmt w:val="bullet"/>
      <w:lvlText w:val="o"/>
      <w:lvlJc w:val="left"/>
      <w:pPr>
        <w:ind w:left="2993" w:hanging="360"/>
      </w:pPr>
      <w:rPr>
        <w:rFonts w:ascii="Courier New" w:cs="Courier New" w:hAnsi="Courier New" w:hint="default"/>
      </w:rPr>
    </w:lvl>
    <w:lvl w:ilvl="5" w:tplc="04090005" w:tentative="1">
      <w:start w:val="1"/>
      <w:numFmt w:val="bullet"/>
      <w:lvlText w:val=""/>
      <w:lvlJc w:val="left"/>
      <w:pPr>
        <w:ind w:left="3713" w:hanging="360"/>
      </w:pPr>
      <w:rPr>
        <w:rFonts w:ascii="Wingdings" w:hAnsi="Wingdings" w:hint="default"/>
      </w:rPr>
    </w:lvl>
    <w:lvl w:ilvl="6" w:tplc="04090001" w:tentative="1">
      <w:start w:val="1"/>
      <w:numFmt w:val="bullet"/>
      <w:lvlText w:val=""/>
      <w:lvlJc w:val="left"/>
      <w:pPr>
        <w:ind w:left="4433" w:hanging="360"/>
      </w:pPr>
      <w:rPr>
        <w:rFonts w:ascii="Symbol" w:hAnsi="Symbol" w:hint="default"/>
      </w:rPr>
    </w:lvl>
    <w:lvl w:ilvl="7" w:tplc="04090003" w:tentative="1">
      <w:start w:val="1"/>
      <w:numFmt w:val="bullet"/>
      <w:lvlText w:val="o"/>
      <w:lvlJc w:val="left"/>
      <w:pPr>
        <w:ind w:left="5153" w:hanging="360"/>
      </w:pPr>
      <w:rPr>
        <w:rFonts w:ascii="Courier New" w:cs="Courier New" w:hAnsi="Courier New" w:hint="default"/>
      </w:rPr>
    </w:lvl>
    <w:lvl w:ilvl="8" w:tplc="04090005" w:tentative="1">
      <w:start w:val="1"/>
      <w:numFmt w:val="bullet"/>
      <w:lvlText w:val=""/>
      <w:lvlJc w:val="left"/>
      <w:pPr>
        <w:ind w:left="5873" w:hanging="360"/>
      </w:pPr>
      <w:rPr>
        <w:rFonts w:ascii="Wingdings" w:hAnsi="Wingdings" w:hint="default"/>
      </w:rPr>
    </w:lvl>
  </w:abstractNum>
  <w:abstractNum w:abstractNumId="27">
    <w:nsid w:val="0000001B"/>
    <w:multiLevelType w:val="hybridMultilevel"/>
    <w:tmpl w:val="56C63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1A12C9C9"/>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48">
    <w:nsid w:val="00000030"/>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49">
    <w:nsid w:val="00000031"/>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0">
    <w:nsid w:val="00000032"/>
    <w:multiLevelType w:val="hybridMultilevel"/>
    <w:tmpl w:val="FC5624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1">
    <w:nsid w:val="00000033"/>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2">
    <w:nsid w:val="00000034"/>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3">
    <w:nsid w:val="00000035"/>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4">
    <w:nsid w:val="00000036"/>
    <w:multiLevelType w:val="hybridMultilevel"/>
    <w:tmpl w:val="AC4B9A59"/>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5">
    <w:nsid w:val="00000037"/>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6">
    <w:nsid w:val="00000038"/>
    <w:multiLevelType w:val="hybridMultilevel"/>
    <w:tmpl w:val="AD5F302F"/>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7">
    <w:nsid w:val="00000039"/>
    <w:multiLevelType w:val="hybridMultilevel"/>
    <w:tmpl w:val="B48B12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8">
    <w:nsid w:val="0000003A"/>
    <w:multiLevelType w:val="hybridMultilevel"/>
    <w:tmpl w:val="091C67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9">
    <w:nsid w:val="0000003B"/>
    <w:multiLevelType w:val="hybridMultilevel"/>
    <w:tmpl w:val="BC7ABB35"/>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0">
    <w:nsid w:val="0000003C"/>
    <w:multiLevelType w:val="hybridMultilevel"/>
    <w:tmpl w:val="46C6BCC5"/>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1">
    <w:nsid w:val="0000003D"/>
    <w:multiLevelType w:val="hybridMultilevel"/>
    <w:tmpl w:val="327D7E01"/>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CDE0C863"/>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3">
    <w:nsid w:val="0000003F"/>
    <w:multiLevelType w:val="hybridMultilevel"/>
    <w:tmpl w:val="00000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4">
    <w:nsid w:val="00000040"/>
    <w:multiLevelType w:val="hybridMultilevel"/>
    <w:tmpl w:val="D45ABB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5">
    <w:nsid w:val="00000041"/>
    <w:multiLevelType w:val="hybridMultilevel"/>
    <w:tmpl w:val="C95E2EB9"/>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6">
    <w:nsid w:val="00000042"/>
    <w:multiLevelType w:val="hybridMultilevel"/>
    <w:tmpl w:val="C77464E7"/>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7">
    <w:nsid w:val="00000043"/>
    <w:multiLevelType w:val="hybridMultilevel"/>
    <w:tmpl w:val="E0417C9B"/>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8">
    <w:nsid w:val="00000044"/>
    <w:multiLevelType w:val="hybridMultilevel"/>
    <w:tmpl w:val="DB4C882D"/>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9">
    <w:nsid w:val="00000045"/>
    <w:multiLevelType w:val="hybridMultilevel"/>
    <w:tmpl w:val="A0F47D19"/>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0">
    <w:nsid w:val="00000046"/>
    <w:multiLevelType w:val="hybridMultilevel"/>
    <w:tmpl w:val="A94583F1"/>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1">
    <w:nsid w:val="00000047"/>
    <w:multiLevelType w:val="hybridMultilevel"/>
    <w:tmpl w:val="211DB4D9"/>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2">
    <w:nsid w:val="00000048"/>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09B7FFB7"/>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5">
    <w:nsid w:val="0000004B"/>
    <w:multiLevelType w:val="hybridMultilevel"/>
    <w:tmpl w:val="E9597D11"/>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6">
    <w:nsid w:val="0000004C"/>
    <w:multiLevelType w:val="hybridMultilevel"/>
    <w:tmpl w:val="E3F79C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7">
    <w:nsid w:val="0000004D"/>
    <w:multiLevelType w:val="hybridMultilevel"/>
    <w:tmpl w:val="8FCC3C15"/>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8">
    <w:nsid w:val="0000004E"/>
    <w:multiLevelType w:val="hybridMultilevel"/>
    <w:tmpl w:val="17848D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9">
    <w:nsid w:val="0000004F"/>
    <w:multiLevelType w:val="hybridMultilevel"/>
    <w:tmpl w:val="F3EDBCBD"/>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80">
    <w:nsid w:val="00000050"/>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33DE53F1"/>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82">
    <w:nsid w:val="0000005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3">
    <w:nsid w:val="00000053"/>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4">
    <w:nsid w:val="00000054"/>
    <w:multiLevelType w:val="hybridMultilevel"/>
    <w:tmpl w:val="00000000"/>
    <w:lvl w:ilvl="0" w:tplc="0409000B">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5">
    <w:nsid w:val="00000055"/>
    <w:multiLevelType w:val="hybridMultilevel"/>
    <w:tmpl w:val="F005F0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86">
    <w:nsid w:val="00000056"/>
    <w:multiLevelType w:val="hybridMultilevel"/>
    <w:tmpl w:val="400A0E9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819B8225"/>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88">
    <w:nsid w:val="00000058"/>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89">
    <w:nsid w:val="00000059"/>
    <w:multiLevelType w:val="hybridMultilevel"/>
    <w:tmpl w:val="793479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0">
    <w:nsid w:val="0000005A"/>
    <w:multiLevelType w:val="hybridMultilevel"/>
    <w:tmpl w:val="9B45B293"/>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1">
    <w:nsid w:val="0000005B"/>
    <w:multiLevelType w:val="hybridMultilevel"/>
    <w:tmpl w:val="0FCD16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2">
    <w:nsid w:val="0000005C"/>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5505CF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4">
    <w:nsid w:val="0000005E"/>
    <w:multiLevelType w:val="hybridMultilevel"/>
    <w:tmpl w:val="2F94A26F"/>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5">
    <w:nsid w:val="0000005F"/>
    <w:multiLevelType w:val="hybridMultilevel"/>
    <w:tmpl w:val="9CF05A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6">
    <w:nsid w:val="00000060"/>
    <w:multiLevelType w:val="hybridMultilevel"/>
    <w:tmpl w:val="9BDD1AC1"/>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97">
    <w:nsid w:val="00000061"/>
    <w:multiLevelType w:val="hybridMultilevel"/>
    <w:tmpl w:val="F76FADBA"/>
    <w:lvl w:ilvl="0" w:tplc="0409000B">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36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36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360"/>
      </w:pPr>
    </w:lvl>
  </w:abstractNum>
  <w:abstractNum w:abstractNumId="98">
    <w:nsid w:val="00000062"/>
    <w:multiLevelType w:val="hybridMultilevel"/>
    <w:tmpl w:val="F91076A2"/>
    <w:lvl w:ilvl="0" w:tplc="0409000B">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36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36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360"/>
      </w:pPr>
    </w:lvl>
  </w:abstractNum>
  <w:abstractNum w:abstractNumId="99">
    <w:nsid w:val="00000063"/>
    <w:multiLevelType w:val="hybridMultilevel"/>
    <w:tmpl w:val="CCCB53F4"/>
    <w:lvl w:ilvl="0" w:tplc="04090001">
      <w:start w:val="1"/>
      <w:numFmt w:val="bullet"/>
      <w:lvlText w:val=""/>
      <w:lvlJc w:val="left"/>
      <w:pPr>
        <w:ind w:left="1140" w:hanging="360"/>
      </w:pPr>
      <w:rPr>
        <w:rFonts w:ascii="Symbol" w:hAnsi="Symbo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36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36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360"/>
      </w:pPr>
    </w:lvl>
  </w:abstractNum>
  <w:abstractNum w:abstractNumId="100">
    <w:nsid w:val="00000064"/>
    <w:multiLevelType w:val="hybridMultilevel"/>
    <w:tmpl w:val="564844DC"/>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hybridMultilevel"/>
    <w:tmpl w:val="B6ED3353"/>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2">
    <w:nsid w:val="00000066"/>
    <w:multiLevelType w:val="hybridMultilevel"/>
    <w:tmpl w:val="582927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3">
    <w:nsid w:val="00000067"/>
    <w:multiLevelType w:val="hybridMultilevel"/>
    <w:tmpl w:val="3F75E7AB"/>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4">
    <w:nsid w:val="00000068"/>
    <w:multiLevelType w:val="hybridMultilevel"/>
    <w:tmpl w:val="82E775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5">
    <w:nsid w:val="00000069"/>
    <w:multiLevelType w:val="hybridMultilevel"/>
    <w:tmpl w:val="54D82F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6">
    <w:nsid w:val="0000006A"/>
    <w:multiLevelType w:val="hybridMultilevel"/>
    <w:tmpl w:val="DB7E531D"/>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7">
    <w:nsid w:val="0000006B"/>
    <w:multiLevelType w:val="hybridMultilevel"/>
    <w:tmpl w:val="8CC9E267"/>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8">
    <w:nsid w:val="0000006C"/>
    <w:multiLevelType w:val="hybridMultilevel"/>
    <w:tmpl w:val="EFAFA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9">
    <w:nsid w:val="0000006D"/>
    <w:multiLevelType w:val="hybridMultilevel"/>
    <w:tmpl w:val="0AB930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10">
    <w:nsid w:val="0000006E"/>
    <w:multiLevelType w:val="hybridMultilevel"/>
    <w:tmpl w:val="C971AAD1"/>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11">
    <w:nsid w:val="0000006F"/>
    <w:multiLevelType w:val="hybridMultilevel"/>
    <w:tmpl w:val="D42BD5D5"/>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12">
    <w:nsid w:val="00000070"/>
    <w:multiLevelType w:val="hybridMultilevel"/>
    <w:tmpl w:val="DD5F3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1"/>
    <w:multiLevelType w:val="hybridMultilevel"/>
    <w:tmpl w:val="05A70D1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hybridMultilevel"/>
    <w:tmpl w:val="21A1A68C"/>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3"/>
    <w:multiLevelType w:val="hybridMultilevel"/>
    <w:tmpl w:val="FE16035C"/>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00000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17">
    <w:nsid w:val="00000075"/>
    <w:multiLevelType w:val="hybridMultilevel"/>
    <w:tmpl w:val="00000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18">
    <w:nsid w:val="00000076"/>
    <w:multiLevelType w:val="hybridMultilevel"/>
    <w:tmpl w:val="00000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19">
    <w:nsid w:val="0000007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0000000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21">
    <w:nsid w:val="00000079"/>
    <w:multiLevelType w:val="hybridMultilevel"/>
    <w:tmpl w:val="0000000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22">
    <w:nsid w:val="0000007A"/>
    <w:multiLevelType w:val="hybridMultilevel"/>
    <w:tmpl w:val="0000000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23">
    <w:nsid w:val="0000007B"/>
    <w:multiLevelType w:val="hybridMultilevel"/>
    <w:tmpl w:val="0000000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c88af299-eb52-45ea-860f-daec6afc66cf"/>
    <w:basedOn w:val="style65"/>
    <w:next w:val="style4097"/>
    <w:link w:val="style1"/>
    <w:uiPriority w:val="9"/>
    <w:rPr>
      <w:b/>
      <w:bCs/>
      <w:color w:val="365f91"/>
      <w:sz w:val="28"/>
      <w:szCs w:val="28"/>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color w:val="17365d"/>
      <w:spacing w:val="5"/>
      <w:kern w:val="28"/>
      <w:sz w:val="52"/>
      <w:szCs w:val="52"/>
    </w:rPr>
  </w:style>
  <w:style w:type="character" w:customStyle="1" w:styleId="style4098">
    <w:name w:val="Title Char_dffdf753-2959-4e90-9bcf-1130ad97f73b"/>
    <w:basedOn w:val="style65"/>
    <w:next w:val="style4098"/>
    <w:link w:val="style62"/>
    <w:uiPriority w:val="10"/>
    <w:rPr>
      <w:color w:val="17365d"/>
      <w:spacing w:val="5"/>
      <w:kern w:val="28"/>
      <w:sz w:val="52"/>
      <w:szCs w:val="52"/>
    </w:rPr>
  </w:style>
  <w:style w:type="paragraph" w:styleId="style74">
    <w:name w:val="Subtitle"/>
    <w:basedOn w:val="style0"/>
    <w:next w:val="style0"/>
    <w:link w:val="style4099"/>
    <w:qFormat/>
    <w:uiPriority w:val="11"/>
    <w:pPr>
      <w:numPr>
        <w:ilvl w:val="1"/>
        <w:numId w:val="0"/>
      </w:numPr>
    </w:pPr>
    <w:rPr>
      <w:i/>
      <w:iCs/>
      <w:color w:val="4f81bd"/>
      <w:spacing w:val="15"/>
      <w:sz w:val="24"/>
      <w:szCs w:val="24"/>
    </w:rPr>
  </w:style>
  <w:style w:type="character" w:customStyle="1" w:styleId="style4099">
    <w:name w:val="SubtitleChar_5024d0c4-7da0-42e7-8ef6-221b41792104"/>
    <w:basedOn w:val="style65"/>
    <w:next w:val="style4099"/>
    <w:link w:val="style74"/>
    <w:uiPriority w:val="11"/>
    <w:rPr>
      <w:i/>
      <w:iCs/>
      <w:color w:val="4f81bd"/>
      <w:spacing w:val="15"/>
      <w:sz w:val="24"/>
      <w:szCs w:val="24"/>
    </w:rPr>
  </w:style>
  <w:style w:type="paragraph" w:styleId="style181">
    <w:name w:val="Intense Quote"/>
    <w:basedOn w:val="style0"/>
    <w:next w:val="style0"/>
    <w:link w:val="style4100"/>
    <w:qFormat/>
    <w:uiPriority w:val="30"/>
    <w:pPr>
      <w:pBdr>
        <w:bottom w:val="single" w:sz="4" w:space="4" w:color="4f81bd"/>
      </w:pBdr>
      <w:spacing w:before="200" w:after="280"/>
      <w:ind w:left="936" w:right="936"/>
    </w:pPr>
    <w:rPr>
      <w:b/>
      <w:bCs/>
      <w:i/>
      <w:iCs/>
      <w:color w:val="4f81bd"/>
    </w:rPr>
  </w:style>
  <w:style w:type="character" w:customStyle="1" w:styleId="style4100">
    <w:name w:val="Intense Quote Char_f6dabdc1-2f75-4a87-8dae-b3818dbdb870"/>
    <w:basedOn w:val="style65"/>
    <w:next w:val="style4100"/>
    <w:link w:val="style181"/>
    <w:uiPriority w:val="30"/>
    <w:rPr>
      <w:b/>
      <w:bCs/>
      <w:i/>
      <w:iCs/>
      <w:color w:val="4f81bd"/>
    </w:r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34"/>
    <w:pPr>
      <w:ind w:left="720"/>
      <w:contextualSpacing/>
    </w:pPr>
    <w:rPr/>
  </w:style>
  <w:style w:type="paragraph" w:styleId="style5">
    <w:name w:val="heading 5"/>
    <w:basedOn w:val="style0"/>
    <w:next w:val="style0"/>
    <w:link w:val="style4101"/>
    <w:qFormat/>
    <w:uiPriority w:val="9"/>
    <w:pPr>
      <w:keepNext/>
      <w:keepLines/>
      <w:spacing w:before="200" w:after="0"/>
      <w:outlineLvl w:val="4"/>
    </w:pPr>
    <w:rPr>
      <w:color w:val="243f60"/>
    </w:rPr>
  </w:style>
  <w:style w:type="character" w:customStyle="1" w:styleId="style4101">
    <w:name w:val="Heading 5 Char_7cd7343e-e361-4df8-b063-4571085fddeb"/>
    <w:basedOn w:val="style65"/>
    <w:next w:val="style4101"/>
    <w:link w:val="style5"/>
    <w:uiPriority w:val="9"/>
    <w:rPr>
      <w:color w:val="243f60"/>
    </w:rPr>
  </w:style>
  <w:style w:type="character" w:styleId="style88">
    <w:name w:val="Emphasis"/>
    <w:basedOn w:val="style65"/>
    <w:next w:val="style88"/>
    <w:qFormat/>
    <w:uiPriority w:val="20"/>
    <w:rPr>
      <w:i/>
      <w:iCs/>
    </w:rPr>
  </w:style>
  <w:style w:type="character" w:styleId="style261">
    <w:name w:val="Intense Emphasis"/>
    <w:basedOn w:val="style65"/>
    <w:next w:val="style261"/>
    <w:qFormat/>
    <w:uiPriority w:val="21"/>
    <w:rPr>
      <w:b/>
      <w:bCs/>
      <w:i/>
      <w:iCs/>
      <w:color w:val="4f81bd"/>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260">
    <w:name w:val="Subtle Emphasis"/>
    <w:basedOn w:val="style65"/>
    <w:next w:val="style260"/>
    <w:qFormat/>
    <w:uiPriority w:val="19"/>
    <w:rPr>
      <w:i/>
      <w:iCs/>
      <w:color w:val="808080"/>
    </w:rPr>
  </w:style>
  <w:style w:type="character" w:styleId="style87">
    <w:name w:val="Strong"/>
    <w:basedOn w:val="style65"/>
    <w:next w:val="style87"/>
    <w:qFormat/>
    <w:uiPriority w:val="22"/>
    <w:rPr>
      <w:b/>
      <w:bCs/>
    </w:rPr>
  </w:style>
  <w:style w:type="paragraph" w:styleId="style180">
    <w:name w:val="Quote"/>
    <w:basedOn w:val="style0"/>
    <w:next w:val="style0"/>
    <w:link w:val="style4102"/>
    <w:qFormat/>
    <w:uiPriority w:val="29"/>
    <w:pPr/>
    <w:rPr>
      <w:i/>
      <w:iCs/>
      <w:color w:val="000000"/>
    </w:rPr>
  </w:style>
  <w:style w:type="character" w:customStyle="1" w:styleId="style4102">
    <w:name w:val="Quote Char_2049d62a-28d9-46a2-811f-49e93d21d730"/>
    <w:basedOn w:val="style65"/>
    <w:next w:val="style4102"/>
    <w:link w:val="style180"/>
    <w:uiPriority w:val="29"/>
    <w:rPr>
      <w:i/>
      <w:iCs/>
      <w:color w:val="000000"/>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paragraph" w:styleId="style2">
    <w:name w:val="heading 2"/>
    <w:basedOn w:val="style0"/>
    <w:next w:val="style2"/>
    <w:qFormat/>
    <w:pPr>
      <w:keepNext/>
      <w:keepLines/>
      <w:widowControl w:val="false"/>
      <w:spacing w:before="200" w:after="0"/>
      <w:ind w:left="0" w:right="0"/>
      <w:outlineLvl w:val="1"/>
    </w:pPr>
    <w:rPr>
      <w:rFonts w:ascii="Calibri" w:cs="宋体" w:eastAsia="ＭＳ ゴシック" w:hAnsi="Calibri"/>
      <w:b/>
      <w:bCs/>
      <w:color w:val="4f81bd"/>
      <w:sz w:val="26"/>
      <w:szCs w:val="26"/>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10464</Words>
  <Characters>60188</Characters>
  <Application>WPS Office</Application>
  <Paragraphs>2040</Paragraphs>
  <CharactersWithSpaces>70927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2024-10-21T05:44:46Z</dcterms:created>
  <dc:creator>RMX2027</dc:creator>
  <lastModifiedBy>RMX2027</lastModifiedBy>
  <dcterms:modified xsi:type="dcterms:W3CDTF">2024-11-02T16:27:10Z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87d6f64f5b5d443889cf15b0f0362147</vt:lpwstr>
  </property>
</Properties>
</file>